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C07" w:rsidRDefault="00020C07">
      <w:pPr>
        <w:kinsoku w:val="0"/>
        <w:overflowPunct w:val="0"/>
        <w:spacing w:before="2" w:line="200" w:lineRule="exact"/>
        <w:rPr>
          <w:sz w:val="20"/>
          <w:szCs w:val="20"/>
        </w:rPr>
      </w:pPr>
      <w:bookmarkStart w:id="0" w:name="_GoBack"/>
      <w:bookmarkEnd w:id="0"/>
    </w:p>
    <w:p w:rsidR="00C40473" w:rsidRPr="00DB0D53" w:rsidRDefault="00C40473" w:rsidP="00C40473">
      <w:pPr>
        <w:pStyle w:val="Title"/>
      </w:pPr>
      <w:r w:rsidRPr="00DB0D53">
        <w:t>VistA Scheduling Enhancements (VSE)</w:t>
      </w:r>
    </w:p>
    <w:p w:rsidR="00C40473" w:rsidRPr="00DB0D53" w:rsidRDefault="00C40473" w:rsidP="00C40473">
      <w:pPr>
        <w:pStyle w:val="Title"/>
      </w:pPr>
    </w:p>
    <w:p w:rsidR="00C40473" w:rsidRDefault="00C40473" w:rsidP="00C40473">
      <w:pPr>
        <w:pStyle w:val="Title"/>
        <w:spacing w:after="0"/>
      </w:pPr>
      <w:r w:rsidRPr="00DB0D53">
        <w:t>VS GUI</w:t>
      </w:r>
      <w:r w:rsidRPr="00DB0D53">
        <w:br/>
        <w:t>Installation Guide</w:t>
      </w:r>
    </w:p>
    <w:p w:rsidR="00C40473" w:rsidRPr="00DB0D53" w:rsidRDefault="00C40473" w:rsidP="00C40473">
      <w:pPr>
        <w:pStyle w:val="Title"/>
        <w:spacing w:after="0"/>
      </w:pPr>
      <w:r>
        <w:t>Release 1.3.1</w:t>
      </w:r>
      <w:r w:rsidRPr="00DB0D53">
        <w:br/>
        <w:t xml:space="preserve">Version </w:t>
      </w:r>
      <w:r>
        <w:t>1</w:t>
      </w:r>
      <w:r w:rsidRPr="00DB0D53">
        <w:t>.0</w:t>
      </w:r>
    </w:p>
    <w:p w:rsidR="00C40473" w:rsidRPr="00DB0D53" w:rsidRDefault="00C40473" w:rsidP="00C40473">
      <w:pPr>
        <w:pStyle w:val="Title2"/>
      </w:pPr>
    </w:p>
    <w:p w:rsidR="00C40473" w:rsidRPr="00DB0D53" w:rsidRDefault="00C40473" w:rsidP="00C40473">
      <w:pPr>
        <w:pStyle w:val="Title2"/>
      </w:pPr>
    </w:p>
    <w:p w:rsidR="00C40473" w:rsidRPr="00DB0D53" w:rsidRDefault="00A434F3" w:rsidP="00C40473">
      <w:pPr>
        <w:pStyle w:val="Title2"/>
      </w:pPr>
      <w:r w:rsidRPr="00EF58B4">
        <w:rPr>
          <w:noProof/>
        </w:rPr>
        <w:drawing>
          <wp:inline distT="0" distB="0" distL="0" distR="0">
            <wp:extent cx="2162175" cy="2162175"/>
            <wp:effectExtent l="0" t="0" r="9525" b="9525"/>
            <wp:docPr id="1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p>
    <w:p w:rsidR="00C40473" w:rsidRPr="00DB0D53" w:rsidRDefault="00C40473" w:rsidP="00C40473">
      <w:pPr>
        <w:pStyle w:val="CoverTitleInstructions"/>
      </w:pPr>
    </w:p>
    <w:p w:rsidR="00C40473" w:rsidRPr="00DB0D53" w:rsidRDefault="00C40473" w:rsidP="00C40473">
      <w:pPr>
        <w:pStyle w:val="CoverTitleInstructions"/>
      </w:pPr>
    </w:p>
    <w:p w:rsidR="00C40473" w:rsidRPr="00DB0D53" w:rsidRDefault="00C40473" w:rsidP="00C40473">
      <w:pPr>
        <w:pStyle w:val="Title2"/>
      </w:pPr>
      <w:r>
        <w:t>June</w:t>
      </w:r>
      <w:r w:rsidRPr="00DB0D53">
        <w:t xml:space="preserve"> 2017</w:t>
      </w:r>
    </w:p>
    <w:p w:rsidR="00C40473" w:rsidRPr="00DB0D53" w:rsidRDefault="00C40473" w:rsidP="00C40473">
      <w:pPr>
        <w:pStyle w:val="Title2"/>
      </w:pPr>
    </w:p>
    <w:p w:rsidR="00C40473" w:rsidRPr="00DB0D53" w:rsidRDefault="00C40473" w:rsidP="00C40473">
      <w:pPr>
        <w:pStyle w:val="Title2"/>
      </w:pPr>
      <w:r w:rsidRPr="00DB0D53">
        <w:t>Department of Veterans Affairs</w:t>
      </w:r>
    </w:p>
    <w:p w:rsidR="00C40473" w:rsidRPr="00DB0D53" w:rsidRDefault="00C40473" w:rsidP="00C40473">
      <w:pPr>
        <w:pStyle w:val="Title2"/>
      </w:pPr>
      <w:r w:rsidRPr="00DB0D53">
        <w:t xml:space="preserve">Office of Information and Technology (OI&amp;T) </w:t>
      </w:r>
    </w:p>
    <w:p w:rsidR="00C40473" w:rsidRDefault="00C40473" w:rsidP="00C40473">
      <w:pPr>
        <w:pStyle w:val="Title2"/>
      </w:pPr>
    </w:p>
    <w:p w:rsidR="00C40473" w:rsidRDefault="00C40473" w:rsidP="00C40473">
      <w:pPr>
        <w:pStyle w:val="Title2"/>
      </w:pPr>
    </w:p>
    <w:p w:rsidR="00C40473" w:rsidRDefault="00C40473" w:rsidP="00C40473">
      <w:pPr>
        <w:pStyle w:val="Title2"/>
      </w:pPr>
    </w:p>
    <w:p w:rsidR="00020C07" w:rsidRDefault="00020C07">
      <w:pPr>
        <w:kinsoku w:val="0"/>
        <w:overflowPunct w:val="0"/>
        <w:ind w:left="16"/>
        <w:jc w:val="center"/>
        <w:rPr>
          <w:rFonts w:ascii="Arial" w:hAnsi="Arial" w:cs="Arial"/>
          <w:sz w:val="28"/>
          <w:szCs w:val="28"/>
        </w:rPr>
      </w:pPr>
    </w:p>
    <w:p w:rsidR="00020C07" w:rsidRDefault="00020C07">
      <w:pPr>
        <w:kinsoku w:val="0"/>
        <w:overflowPunct w:val="0"/>
        <w:ind w:left="16"/>
        <w:jc w:val="center"/>
        <w:rPr>
          <w:rFonts w:ascii="Arial" w:hAnsi="Arial" w:cs="Arial"/>
          <w:sz w:val="28"/>
          <w:szCs w:val="28"/>
        </w:rPr>
        <w:sectPr w:rsidR="00020C07">
          <w:type w:val="continuous"/>
          <w:pgSz w:w="12240" w:h="15840"/>
          <w:pgMar w:top="1480" w:right="1660" w:bottom="280" w:left="1640" w:header="720" w:footer="720" w:gutter="0"/>
          <w:cols w:space="720"/>
          <w:noEndnote/>
        </w:sectPr>
      </w:pPr>
    </w:p>
    <w:p w:rsidR="00020C07" w:rsidRDefault="00020C07">
      <w:pPr>
        <w:pStyle w:val="Heading3"/>
        <w:kinsoku w:val="0"/>
        <w:overflowPunct w:val="0"/>
        <w:spacing w:before="56"/>
        <w:ind w:left="2"/>
        <w:jc w:val="center"/>
        <w:rPr>
          <w:b w:val="0"/>
          <w:bCs w:val="0"/>
        </w:rPr>
      </w:pPr>
      <w:r>
        <w:rPr>
          <w:spacing w:val="-2"/>
        </w:rPr>
        <w:lastRenderedPageBreak/>
        <w:t>R</w:t>
      </w:r>
      <w:r>
        <w:rPr>
          <w:spacing w:val="-1"/>
        </w:rPr>
        <w:t>e</w:t>
      </w:r>
      <w:r>
        <w:rPr>
          <w:spacing w:val="-3"/>
        </w:rPr>
        <w:t>v</w:t>
      </w:r>
      <w:r>
        <w:rPr>
          <w:spacing w:val="1"/>
        </w:rPr>
        <w:t>i</w:t>
      </w:r>
      <w:r>
        <w:rPr>
          <w:spacing w:val="-1"/>
        </w:rPr>
        <w:t>s</w:t>
      </w:r>
      <w:r>
        <w:rPr>
          <w:spacing w:val="1"/>
        </w:rPr>
        <w:t>i</w:t>
      </w:r>
      <w:r>
        <w:rPr>
          <w:spacing w:val="-2"/>
        </w:rPr>
        <w:t>o</w:t>
      </w:r>
      <w:r>
        <w:t xml:space="preserve">n </w:t>
      </w:r>
      <w:r>
        <w:rPr>
          <w:spacing w:val="-2"/>
        </w:rPr>
        <w:t>H</w:t>
      </w:r>
      <w:r>
        <w:rPr>
          <w:spacing w:val="1"/>
        </w:rPr>
        <w:t>i</w:t>
      </w:r>
      <w:r>
        <w:rPr>
          <w:spacing w:val="-1"/>
        </w:rPr>
        <w:t>s</w:t>
      </w:r>
      <w:r>
        <w:t>t</w:t>
      </w:r>
      <w:r>
        <w:rPr>
          <w:spacing w:val="-2"/>
        </w:rPr>
        <w:t>o</w:t>
      </w:r>
      <w:r>
        <w:rPr>
          <w:spacing w:val="3"/>
        </w:rPr>
        <w:t>r</w:t>
      </w:r>
      <w:r>
        <w:t>y</w:t>
      </w:r>
    </w:p>
    <w:p w:rsidR="00020C07" w:rsidRDefault="00020C07">
      <w:pPr>
        <w:kinsoku w:val="0"/>
        <w:overflowPunct w:val="0"/>
        <w:spacing w:before="2" w:line="120" w:lineRule="exact"/>
        <w:rPr>
          <w:sz w:val="12"/>
          <w:szCs w:val="12"/>
        </w:rPr>
      </w:pPr>
    </w:p>
    <w:tbl>
      <w:tblPr>
        <w:tblW w:w="0" w:type="auto"/>
        <w:tblInd w:w="119" w:type="dxa"/>
        <w:tblLayout w:type="fixed"/>
        <w:tblCellMar>
          <w:left w:w="0" w:type="dxa"/>
          <w:right w:w="0" w:type="dxa"/>
        </w:tblCellMar>
        <w:tblLook w:val="0000" w:firstRow="0" w:lastRow="0" w:firstColumn="0" w:lastColumn="0" w:noHBand="0" w:noVBand="0"/>
      </w:tblPr>
      <w:tblGrid>
        <w:gridCol w:w="1608"/>
        <w:gridCol w:w="1080"/>
        <w:gridCol w:w="4039"/>
        <w:gridCol w:w="2633"/>
      </w:tblGrid>
      <w:tr w:rsidR="00FB50B4">
        <w:trPr>
          <w:trHeight w:hRule="exact" w:val="384"/>
        </w:trPr>
        <w:tc>
          <w:tcPr>
            <w:tcW w:w="1608" w:type="dxa"/>
            <w:tcBorders>
              <w:top w:val="single" w:sz="4" w:space="0" w:color="000000"/>
              <w:left w:val="single" w:sz="4" w:space="0" w:color="000000"/>
              <w:bottom w:val="single" w:sz="4" w:space="0" w:color="000000"/>
              <w:right w:val="single" w:sz="4" w:space="0" w:color="000000"/>
            </w:tcBorders>
            <w:shd w:val="clear" w:color="auto" w:fill="DADADA"/>
          </w:tcPr>
          <w:p w:rsidR="00FB50B4" w:rsidRPr="00DB0D53" w:rsidRDefault="00FB50B4" w:rsidP="00FB50B4">
            <w:pPr>
              <w:pStyle w:val="TableHeading"/>
            </w:pPr>
            <w:r w:rsidRPr="00DB0D53">
              <w:t>Date</w:t>
            </w:r>
          </w:p>
        </w:tc>
        <w:tc>
          <w:tcPr>
            <w:tcW w:w="1080" w:type="dxa"/>
            <w:tcBorders>
              <w:top w:val="single" w:sz="4" w:space="0" w:color="000000"/>
              <w:left w:val="single" w:sz="4" w:space="0" w:color="000000"/>
              <w:bottom w:val="single" w:sz="4" w:space="0" w:color="000000"/>
              <w:right w:val="single" w:sz="4" w:space="0" w:color="000000"/>
            </w:tcBorders>
            <w:shd w:val="clear" w:color="auto" w:fill="DADADA"/>
          </w:tcPr>
          <w:p w:rsidR="00FB50B4" w:rsidRPr="00DB0D53" w:rsidRDefault="00FB50B4" w:rsidP="00FB50B4">
            <w:pPr>
              <w:pStyle w:val="TableHeading"/>
            </w:pPr>
            <w:r w:rsidRPr="00DB0D53">
              <w:t>Version</w:t>
            </w:r>
          </w:p>
        </w:tc>
        <w:tc>
          <w:tcPr>
            <w:tcW w:w="4039" w:type="dxa"/>
            <w:tcBorders>
              <w:top w:val="single" w:sz="4" w:space="0" w:color="000000"/>
              <w:left w:val="single" w:sz="4" w:space="0" w:color="000000"/>
              <w:bottom w:val="single" w:sz="4" w:space="0" w:color="000000"/>
              <w:right w:val="single" w:sz="4" w:space="0" w:color="000000"/>
            </w:tcBorders>
            <w:shd w:val="clear" w:color="auto" w:fill="DADADA"/>
          </w:tcPr>
          <w:p w:rsidR="00FB50B4" w:rsidRPr="00DB0D53" w:rsidRDefault="00FB50B4" w:rsidP="00FB50B4">
            <w:pPr>
              <w:pStyle w:val="TableHeading"/>
            </w:pPr>
            <w:r w:rsidRPr="00DB0D53">
              <w:t>Description</w:t>
            </w:r>
          </w:p>
        </w:tc>
        <w:tc>
          <w:tcPr>
            <w:tcW w:w="2633" w:type="dxa"/>
            <w:tcBorders>
              <w:top w:val="single" w:sz="4" w:space="0" w:color="000000"/>
              <w:left w:val="single" w:sz="4" w:space="0" w:color="000000"/>
              <w:bottom w:val="single" w:sz="4" w:space="0" w:color="000000"/>
              <w:right w:val="single" w:sz="4" w:space="0" w:color="000000"/>
            </w:tcBorders>
            <w:shd w:val="clear" w:color="auto" w:fill="DADADA"/>
          </w:tcPr>
          <w:p w:rsidR="00FB50B4" w:rsidRPr="00DB0D53" w:rsidRDefault="00FB50B4" w:rsidP="00FB50B4">
            <w:pPr>
              <w:pStyle w:val="TableHeading"/>
            </w:pPr>
            <w:r w:rsidRPr="00DB0D53">
              <w:t>Author</w:t>
            </w:r>
          </w:p>
        </w:tc>
      </w:tr>
      <w:tr w:rsidR="00FB50B4" w:rsidTr="00FB50B4">
        <w:trPr>
          <w:trHeight w:hRule="exact" w:val="475"/>
        </w:trPr>
        <w:tc>
          <w:tcPr>
            <w:tcW w:w="1608" w:type="dxa"/>
            <w:tcBorders>
              <w:top w:val="single" w:sz="4" w:space="0" w:color="000000"/>
              <w:left w:val="single" w:sz="4" w:space="0" w:color="000000"/>
              <w:bottom w:val="single" w:sz="4" w:space="0" w:color="000000"/>
              <w:right w:val="single" w:sz="4" w:space="0" w:color="000000"/>
            </w:tcBorders>
          </w:tcPr>
          <w:p w:rsidR="00FB50B4" w:rsidRPr="00DB0D53" w:rsidRDefault="00FB50B4" w:rsidP="00FB50B4">
            <w:pPr>
              <w:pStyle w:val="TableText"/>
            </w:pPr>
            <w:r w:rsidRPr="00DB0D53">
              <w:t>05/</w:t>
            </w:r>
            <w:r>
              <w:t>16/2017</w:t>
            </w:r>
          </w:p>
        </w:tc>
        <w:tc>
          <w:tcPr>
            <w:tcW w:w="1080" w:type="dxa"/>
            <w:tcBorders>
              <w:top w:val="single" w:sz="4" w:space="0" w:color="000000"/>
              <w:left w:val="single" w:sz="4" w:space="0" w:color="000000"/>
              <w:bottom w:val="single" w:sz="4" w:space="0" w:color="000000"/>
              <w:right w:val="single" w:sz="4" w:space="0" w:color="000000"/>
            </w:tcBorders>
          </w:tcPr>
          <w:p w:rsidR="00FB50B4" w:rsidRPr="00DB0D53" w:rsidRDefault="00FB50B4" w:rsidP="00FB50B4">
            <w:pPr>
              <w:pStyle w:val="TableText"/>
            </w:pPr>
            <w:r w:rsidRPr="00DB0D53">
              <w:t>1.0</w:t>
            </w:r>
          </w:p>
        </w:tc>
        <w:tc>
          <w:tcPr>
            <w:tcW w:w="4039" w:type="dxa"/>
            <w:tcBorders>
              <w:top w:val="single" w:sz="4" w:space="0" w:color="000000"/>
              <w:left w:val="single" w:sz="4" w:space="0" w:color="000000"/>
              <w:bottom w:val="single" w:sz="4" w:space="0" w:color="000000"/>
              <w:right w:val="single" w:sz="4" w:space="0" w:color="000000"/>
            </w:tcBorders>
          </w:tcPr>
          <w:p w:rsidR="00FB50B4" w:rsidRPr="00DB0D53" w:rsidRDefault="00FB50B4" w:rsidP="00FB50B4">
            <w:pPr>
              <w:pStyle w:val="TableText"/>
            </w:pPr>
            <w:r w:rsidRPr="00DB0D53">
              <w:t>Initial Baseline</w:t>
            </w:r>
          </w:p>
        </w:tc>
        <w:tc>
          <w:tcPr>
            <w:tcW w:w="2633" w:type="dxa"/>
            <w:tcBorders>
              <w:top w:val="single" w:sz="4" w:space="0" w:color="000000"/>
              <w:left w:val="single" w:sz="4" w:space="0" w:color="000000"/>
              <w:bottom w:val="single" w:sz="4" w:space="0" w:color="000000"/>
              <w:right w:val="single" w:sz="4" w:space="0" w:color="000000"/>
            </w:tcBorders>
          </w:tcPr>
          <w:p w:rsidR="00FB50B4" w:rsidRPr="00DB0D53" w:rsidRDefault="00FB50B4" w:rsidP="00FB50B4">
            <w:pPr>
              <w:pStyle w:val="TableText"/>
            </w:pPr>
            <w:r w:rsidRPr="00DB0D53">
              <w:t>VSE PMO</w:t>
            </w:r>
          </w:p>
        </w:tc>
      </w:tr>
    </w:tbl>
    <w:p w:rsidR="00020C07" w:rsidRDefault="00020C07">
      <w:pPr>
        <w:sectPr w:rsidR="00020C07">
          <w:footerReference w:type="default" r:id="rId9"/>
          <w:pgSz w:w="12240" w:h="15840"/>
          <w:pgMar w:top="1380" w:right="1320" w:bottom="1160" w:left="1320" w:header="0" w:footer="961" w:gutter="0"/>
          <w:pgNumType w:start="2"/>
          <w:cols w:space="720" w:equalWidth="0">
            <w:col w:w="9600"/>
          </w:cols>
          <w:noEndnote/>
        </w:sectPr>
      </w:pPr>
    </w:p>
    <w:p w:rsidR="00020C07" w:rsidRDefault="00020C07">
      <w:pPr>
        <w:pStyle w:val="Heading3"/>
        <w:kinsoku w:val="0"/>
        <w:overflowPunct w:val="0"/>
        <w:spacing w:before="56"/>
        <w:ind w:left="0"/>
        <w:jc w:val="center"/>
        <w:rPr>
          <w:b w:val="0"/>
          <w:bCs w:val="0"/>
        </w:rPr>
      </w:pPr>
      <w:r>
        <w:rPr>
          <w:spacing w:val="-2"/>
        </w:rPr>
        <w:lastRenderedPageBreak/>
        <w:t>T</w:t>
      </w:r>
      <w:r>
        <w:rPr>
          <w:spacing w:val="-1"/>
        </w:rPr>
        <w:t>a</w:t>
      </w:r>
      <w:r>
        <w:rPr>
          <w:spacing w:val="-2"/>
        </w:rPr>
        <w:t>b</w:t>
      </w:r>
      <w:r>
        <w:rPr>
          <w:spacing w:val="1"/>
        </w:rPr>
        <w:t>l</w:t>
      </w:r>
      <w:r>
        <w:t>e</w:t>
      </w:r>
      <w:r>
        <w:rPr>
          <w:spacing w:val="1"/>
        </w:rPr>
        <w:t xml:space="preserve"> </w:t>
      </w:r>
      <w:r>
        <w:rPr>
          <w:spacing w:val="-2"/>
        </w:rPr>
        <w:t>o</w:t>
      </w:r>
      <w:r>
        <w:t>f</w:t>
      </w:r>
      <w:r>
        <w:rPr>
          <w:spacing w:val="1"/>
        </w:rPr>
        <w:t xml:space="preserve"> </w:t>
      </w:r>
      <w:r>
        <w:rPr>
          <w:spacing w:val="-2"/>
        </w:rPr>
        <w:t>Con</w:t>
      </w:r>
      <w:r>
        <w:t>t</w:t>
      </w:r>
      <w:r>
        <w:rPr>
          <w:spacing w:val="-1"/>
        </w:rPr>
        <w:t>e</w:t>
      </w:r>
      <w:r>
        <w:rPr>
          <w:spacing w:val="-2"/>
        </w:rPr>
        <w:t>n</w:t>
      </w:r>
      <w:r>
        <w:t>ts</w:t>
      </w:r>
    </w:p>
    <w:p w:rsidR="00020C07" w:rsidRDefault="00FA7685" w:rsidP="00C40473">
      <w:pPr>
        <w:numPr>
          <w:ilvl w:val="0"/>
          <w:numId w:val="5"/>
        </w:numPr>
        <w:tabs>
          <w:tab w:val="left" w:pos="539"/>
          <w:tab w:val="left" w:pos="660"/>
          <w:tab w:val="right" w:leader="dot" w:pos="9350"/>
        </w:tabs>
        <w:kinsoku w:val="0"/>
        <w:overflowPunct w:val="0"/>
        <w:spacing w:before="119"/>
        <w:ind w:left="660" w:right="9"/>
        <w:rPr>
          <w:rFonts w:ascii="Arial" w:hAnsi="Arial" w:cs="Arial"/>
          <w:sz w:val="28"/>
          <w:szCs w:val="28"/>
        </w:rPr>
      </w:pPr>
      <w:hyperlink w:anchor="bookmark0" w:history="1">
        <w:r w:rsidR="00020C07">
          <w:rPr>
            <w:rFonts w:ascii="Arial" w:hAnsi="Arial" w:cs="Arial"/>
            <w:b/>
            <w:bCs/>
            <w:sz w:val="28"/>
            <w:szCs w:val="28"/>
          </w:rPr>
          <w:t>G</w:t>
        </w:r>
        <w:r w:rsidR="00020C07">
          <w:rPr>
            <w:rFonts w:ascii="Arial" w:hAnsi="Arial" w:cs="Arial"/>
            <w:b/>
            <w:bCs/>
            <w:spacing w:val="-1"/>
            <w:sz w:val="28"/>
            <w:szCs w:val="28"/>
          </w:rPr>
          <w:t>e</w:t>
        </w:r>
        <w:r w:rsidR="00020C07">
          <w:rPr>
            <w:rFonts w:ascii="Arial" w:hAnsi="Arial" w:cs="Arial"/>
            <w:b/>
            <w:bCs/>
            <w:sz w:val="28"/>
            <w:szCs w:val="28"/>
          </w:rPr>
          <w:t>tt</w:t>
        </w:r>
        <w:r w:rsidR="00020C07">
          <w:rPr>
            <w:rFonts w:ascii="Arial" w:hAnsi="Arial" w:cs="Arial"/>
            <w:b/>
            <w:bCs/>
            <w:spacing w:val="1"/>
            <w:sz w:val="28"/>
            <w:szCs w:val="28"/>
          </w:rPr>
          <w:t>i</w:t>
        </w:r>
        <w:r w:rsidR="00020C07">
          <w:rPr>
            <w:rFonts w:ascii="Arial" w:hAnsi="Arial" w:cs="Arial"/>
            <w:b/>
            <w:bCs/>
            <w:spacing w:val="-2"/>
            <w:sz w:val="28"/>
            <w:szCs w:val="28"/>
          </w:rPr>
          <w:t>n</w:t>
        </w:r>
        <w:r w:rsidR="00020C07">
          <w:rPr>
            <w:rFonts w:ascii="Arial" w:hAnsi="Arial" w:cs="Arial"/>
            <w:b/>
            <w:bCs/>
            <w:sz w:val="28"/>
            <w:szCs w:val="28"/>
          </w:rPr>
          <w:t xml:space="preserve">g </w:t>
        </w:r>
        <w:r w:rsidR="00020C07">
          <w:rPr>
            <w:rFonts w:ascii="Arial" w:hAnsi="Arial" w:cs="Arial"/>
            <w:b/>
            <w:bCs/>
            <w:spacing w:val="-3"/>
            <w:sz w:val="28"/>
            <w:szCs w:val="28"/>
          </w:rPr>
          <w:t>S</w:t>
        </w:r>
        <w:r w:rsidR="00020C07">
          <w:rPr>
            <w:rFonts w:ascii="Arial" w:hAnsi="Arial" w:cs="Arial"/>
            <w:b/>
            <w:bCs/>
            <w:sz w:val="28"/>
            <w:szCs w:val="28"/>
          </w:rPr>
          <w:t>ta</w:t>
        </w:r>
        <w:r w:rsidR="00020C07">
          <w:rPr>
            <w:rFonts w:ascii="Arial" w:hAnsi="Arial" w:cs="Arial"/>
            <w:b/>
            <w:bCs/>
            <w:spacing w:val="1"/>
            <w:sz w:val="28"/>
            <w:szCs w:val="28"/>
          </w:rPr>
          <w:t>r</w:t>
        </w:r>
        <w:r w:rsidR="00020C07">
          <w:rPr>
            <w:rFonts w:ascii="Arial" w:hAnsi="Arial" w:cs="Arial"/>
            <w:b/>
            <w:bCs/>
            <w:spacing w:val="-3"/>
            <w:sz w:val="28"/>
            <w:szCs w:val="28"/>
          </w:rPr>
          <w:t>t</w:t>
        </w:r>
        <w:r w:rsidR="00020C07">
          <w:rPr>
            <w:rFonts w:ascii="Arial" w:hAnsi="Arial" w:cs="Arial"/>
            <w:b/>
            <w:bCs/>
            <w:sz w:val="28"/>
            <w:szCs w:val="28"/>
          </w:rPr>
          <w:t>ed</w:t>
        </w:r>
        <w:r w:rsidR="00020C07">
          <w:rPr>
            <w:rFonts w:ascii="Arial" w:hAnsi="Arial" w:cs="Arial"/>
            <w:b/>
            <w:bCs/>
            <w:sz w:val="28"/>
            <w:szCs w:val="28"/>
          </w:rPr>
          <w:tab/>
        </w:r>
      </w:hyperlink>
      <w:r w:rsidR="00FB50B4">
        <w:t>4</w:t>
      </w:r>
    </w:p>
    <w:p w:rsidR="00020C07" w:rsidRDefault="00FA7685">
      <w:pPr>
        <w:pStyle w:val="BodyText"/>
        <w:numPr>
          <w:ilvl w:val="1"/>
          <w:numId w:val="5"/>
        </w:numPr>
        <w:tabs>
          <w:tab w:val="left" w:pos="1020"/>
          <w:tab w:val="right" w:leader="dot" w:pos="9469"/>
        </w:tabs>
        <w:kinsoku w:val="0"/>
        <w:overflowPunct w:val="0"/>
        <w:spacing w:before="58"/>
        <w:ind w:left="1020"/>
        <w:rPr>
          <w:rFonts w:ascii="Arial" w:hAnsi="Arial" w:cs="Arial"/>
        </w:rPr>
      </w:pPr>
      <w:hyperlink w:anchor="bookmark1" w:history="1">
        <w:r w:rsidR="00020C07">
          <w:rPr>
            <w:rFonts w:ascii="Arial" w:hAnsi="Arial" w:cs="Arial"/>
          </w:rPr>
          <w:t>Secu</w:t>
        </w:r>
        <w:r w:rsidR="00020C07">
          <w:rPr>
            <w:rFonts w:ascii="Arial" w:hAnsi="Arial" w:cs="Arial"/>
            <w:spacing w:val="-1"/>
          </w:rPr>
          <w:t>ri</w:t>
        </w:r>
        <w:r w:rsidR="00020C07">
          <w:rPr>
            <w:rFonts w:ascii="Arial" w:hAnsi="Arial" w:cs="Arial"/>
          </w:rPr>
          <w:t>ty</w:t>
        </w:r>
        <w:r w:rsidR="00020C07">
          <w:rPr>
            <w:rFonts w:ascii="Arial" w:hAnsi="Arial" w:cs="Arial"/>
            <w:spacing w:val="-2"/>
          </w:rPr>
          <w:t xml:space="preserve"> </w:t>
        </w:r>
        <w:r w:rsidR="00020C07">
          <w:rPr>
            <w:rFonts w:ascii="Arial" w:hAnsi="Arial" w:cs="Arial"/>
          </w:rPr>
          <w:t>Ke</w:t>
        </w:r>
        <w:r w:rsidR="00020C07">
          <w:rPr>
            <w:rFonts w:ascii="Arial" w:hAnsi="Arial" w:cs="Arial"/>
            <w:spacing w:val="-3"/>
          </w:rPr>
          <w:t>y</w:t>
        </w:r>
        <w:r w:rsidR="00020C07">
          <w:rPr>
            <w:rFonts w:ascii="Arial" w:hAnsi="Arial" w:cs="Arial"/>
          </w:rPr>
          <w:t xml:space="preserve">s </w:t>
        </w:r>
        <w:r w:rsidR="00020C07">
          <w:rPr>
            <w:rFonts w:ascii="Arial" w:hAnsi="Arial" w:cs="Arial"/>
          </w:rPr>
          <w:tab/>
        </w:r>
      </w:hyperlink>
      <w:r w:rsidR="00FB50B4">
        <w:t>4</w:t>
      </w:r>
    </w:p>
    <w:p w:rsidR="00020C07" w:rsidRDefault="00FA7685">
      <w:pPr>
        <w:pStyle w:val="BodyText"/>
        <w:numPr>
          <w:ilvl w:val="1"/>
          <w:numId w:val="5"/>
        </w:numPr>
        <w:tabs>
          <w:tab w:val="left" w:pos="1020"/>
          <w:tab w:val="right" w:leader="dot" w:pos="9469"/>
        </w:tabs>
        <w:kinsoku w:val="0"/>
        <w:overflowPunct w:val="0"/>
        <w:spacing w:before="60"/>
        <w:ind w:left="1020"/>
        <w:rPr>
          <w:rFonts w:ascii="Arial" w:hAnsi="Arial" w:cs="Arial"/>
        </w:rPr>
      </w:pPr>
      <w:hyperlink w:anchor="bookmark2" w:history="1">
        <w:r w:rsidR="00020C07">
          <w:rPr>
            <w:rFonts w:ascii="Arial" w:hAnsi="Arial" w:cs="Arial"/>
          </w:rPr>
          <w:t>Gene</w:t>
        </w:r>
        <w:r w:rsidR="00020C07">
          <w:rPr>
            <w:rFonts w:ascii="Arial" w:hAnsi="Arial" w:cs="Arial"/>
            <w:spacing w:val="-1"/>
          </w:rPr>
          <w:t>r</w:t>
        </w:r>
        <w:r w:rsidR="00020C07">
          <w:rPr>
            <w:rFonts w:ascii="Arial" w:hAnsi="Arial" w:cs="Arial"/>
          </w:rPr>
          <w:t>al</w:t>
        </w:r>
        <w:r w:rsidR="00020C07">
          <w:rPr>
            <w:rFonts w:ascii="Arial" w:hAnsi="Arial" w:cs="Arial"/>
            <w:spacing w:val="-3"/>
          </w:rPr>
          <w:t xml:space="preserve"> </w:t>
        </w:r>
        <w:r w:rsidR="00020C07">
          <w:rPr>
            <w:rFonts w:ascii="Arial" w:hAnsi="Arial" w:cs="Arial"/>
          </w:rPr>
          <w:t>I</w:t>
        </w:r>
        <w:r w:rsidR="00020C07">
          <w:rPr>
            <w:rFonts w:ascii="Arial" w:hAnsi="Arial" w:cs="Arial"/>
            <w:spacing w:val="-2"/>
          </w:rPr>
          <w:t>n</w:t>
        </w:r>
        <w:r w:rsidR="00020C07">
          <w:rPr>
            <w:rFonts w:ascii="Arial" w:hAnsi="Arial" w:cs="Arial"/>
          </w:rPr>
          <w:t>fo</w:t>
        </w:r>
        <w:r w:rsidR="00020C07">
          <w:rPr>
            <w:rFonts w:ascii="Arial" w:hAnsi="Arial" w:cs="Arial"/>
            <w:spacing w:val="-1"/>
          </w:rPr>
          <w:t>r</w:t>
        </w:r>
        <w:r w:rsidR="00020C07">
          <w:rPr>
            <w:rFonts w:ascii="Arial" w:hAnsi="Arial" w:cs="Arial"/>
            <w:spacing w:val="1"/>
          </w:rPr>
          <w:t>m</w:t>
        </w:r>
        <w:r w:rsidR="00020C07">
          <w:rPr>
            <w:rFonts w:ascii="Arial" w:hAnsi="Arial" w:cs="Arial"/>
            <w:spacing w:val="-2"/>
          </w:rPr>
          <w:t>a</w:t>
        </w:r>
        <w:r w:rsidR="00020C07">
          <w:rPr>
            <w:rFonts w:ascii="Arial" w:hAnsi="Arial" w:cs="Arial"/>
          </w:rPr>
          <w:t>t</w:t>
        </w:r>
        <w:r w:rsidR="00020C07">
          <w:rPr>
            <w:rFonts w:ascii="Arial" w:hAnsi="Arial" w:cs="Arial"/>
            <w:spacing w:val="-1"/>
          </w:rPr>
          <w:t>i</w:t>
        </w:r>
        <w:r w:rsidR="00020C07">
          <w:rPr>
            <w:rFonts w:ascii="Arial" w:hAnsi="Arial" w:cs="Arial"/>
          </w:rPr>
          <w:t xml:space="preserve">on </w:t>
        </w:r>
        <w:r w:rsidR="00020C07">
          <w:rPr>
            <w:rFonts w:ascii="Arial" w:hAnsi="Arial" w:cs="Arial"/>
          </w:rPr>
          <w:tab/>
        </w:r>
      </w:hyperlink>
      <w:r w:rsidR="00FB50B4">
        <w:t>4</w:t>
      </w:r>
    </w:p>
    <w:p w:rsidR="00020C07" w:rsidRDefault="00FA7685">
      <w:pPr>
        <w:pStyle w:val="BodyText"/>
        <w:numPr>
          <w:ilvl w:val="1"/>
          <w:numId w:val="5"/>
        </w:numPr>
        <w:tabs>
          <w:tab w:val="left" w:pos="1020"/>
          <w:tab w:val="right" w:leader="dot" w:pos="9469"/>
        </w:tabs>
        <w:kinsoku w:val="0"/>
        <w:overflowPunct w:val="0"/>
        <w:spacing w:before="60"/>
        <w:ind w:left="1020"/>
        <w:rPr>
          <w:rFonts w:ascii="Arial" w:hAnsi="Arial" w:cs="Arial"/>
        </w:rPr>
      </w:pPr>
      <w:hyperlink w:anchor="bookmark3" w:history="1">
        <w:r w:rsidR="00020C07">
          <w:rPr>
            <w:rFonts w:ascii="Arial" w:hAnsi="Arial" w:cs="Arial"/>
          </w:rPr>
          <w:t>V</w:t>
        </w:r>
        <w:r w:rsidR="00020C07">
          <w:rPr>
            <w:rFonts w:ascii="Arial" w:hAnsi="Arial" w:cs="Arial"/>
            <w:spacing w:val="-1"/>
          </w:rPr>
          <w:t>i</w:t>
        </w:r>
        <w:r w:rsidR="00020C07">
          <w:rPr>
            <w:rFonts w:ascii="Arial" w:hAnsi="Arial" w:cs="Arial"/>
          </w:rPr>
          <w:t>stA</w:t>
        </w:r>
        <w:r w:rsidR="00020C07">
          <w:rPr>
            <w:rFonts w:ascii="Arial" w:hAnsi="Arial" w:cs="Arial"/>
            <w:spacing w:val="1"/>
          </w:rPr>
          <w:t xml:space="preserve"> </w:t>
        </w:r>
        <w:r w:rsidR="00020C07">
          <w:rPr>
            <w:rFonts w:ascii="Arial" w:hAnsi="Arial" w:cs="Arial"/>
          </w:rPr>
          <w:t>Se</w:t>
        </w:r>
        <w:r w:rsidR="00020C07">
          <w:rPr>
            <w:rFonts w:ascii="Arial" w:hAnsi="Arial" w:cs="Arial"/>
            <w:spacing w:val="-1"/>
          </w:rPr>
          <w:t>r</w:t>
        </w:r>
        <w:r w:rsidR="00020C07">
          <w:rPr>
            <w:rFonts w:ascii="Arial" w:hAnsi="Arial" w:cs="Arial"/>
            <w:spacing w:val="-3"/>
          </w:rPr>
          <w:t>v</w:t>
        </w:r>
        <w:r w:rsidR="00020C07">
          <w:rPr>
            <w:rFonts w:ascii="Arial" w:hAnsi="Arial" w:cs="Arial"/>
          </w:rPr>
          <w:t>er</w:t>
        </w:r>
        <w:r w:rsidR="00020C07">
          <w:rPr>
            <w:rFonts w:ascii="Arial" w:hAnsi="Arial" w:cs="Arial"/>
            <w:spacing w:val="-1"/>
          </w:rPr>
          <w:t xml:space="preserve"> R</w:t>
        </w:r>
        <w:r w:rsidR="00020C07">
          <w:rPr>
            <w:rFonts w:ascii="Arial" w:hAnsi="Arial" w:cs="Arial"/>
          </w:rPr>
          <w:t>e</w:t>
        </w:r>
        <w:r w:rsidR="00020C07">
          <w:rPr>
            <w:rFonts w:ascii="Arial" w:hAnsi="Arial" w:cs="Arial"/>
            <w:spacing w:val="-2"/>
          </w:rPr>
          <w:t>q</w:t>
        </w:r>
        <w:r w:rsidR="00020C07">
          <w:rPr>
            <w:rFonts w:ascii="Arial" w:hAnsi="Arial" w:cs="Arial"/>
          </w:rPr>
          <w:t>u</w:t>
        </w:r>
        <w:r w:rsidR="00020C07">
          <w:rPr>
            <w:rFonts w:ascii="Arial" w:hAnsi="Arial" w:cs="Arial"/>
            <w:spacing w:val="-1"/>
          </w:rPr>
          <w:t>ir</w:t>
        </w:r>
        <w:r w:rsidR="00020C07">
          <w:rPr>
            <w:rFonts w:ascii="Arial" w:hAnsi="Arial" w:cs="Arial"/>
          </w:rPr>
          <w:t>e</w:t>
        </w:r>
        <w:r w:rsidR="00020C07">
          <w:rPr>
            <w:rFonts w:ascii="Arial" w:hAnsi="Arial" w:cs="Arial"/>
            <w:spacing w:val="-1"/>
          </w:rPr>
          <w:t>m</w:t>
        </w:r>
        <w:r w:rsidR="00020C07">
          <w:rPr>
            <w:rFonts w:ascii="Arial" w:hAnsi="Arial" w:cs="Arial"/>
          </w:rPr>
          <w:t xml:space="preserve">ents </w:t>
        </w:r>
        <w:r w:rsidR="00020C07">
          <w:rPr>
            <w:rFonts w:ascii="Arial" w:hAnsi="Arial" w:cs="Arial"/>
          </w:rPr>
          <w:tab/>
        </w:r>
      </w:hyperlink>
      <w:r w:rsidR="00FB50B4">
        <w:t>4</w:t>
      </w:r>
    </w:p>
    <w:p w:rsidR="00020C07" w:rsidRDefault="00FA7685">
      <w:pPr>
        <w:pStyle w:val="BodyText"/>
        <w:numPr>
          <w:ilvl w:val="1"/>
          <w:numId w:val="5"/>
        </w:numPr>
        <w:tabs>
          <w:tab w:val="left" w:pos="1020"/>
          <w:tab w:val="right" w:leader="dot" w:pos="9469"/>
        </w:tabs>
        <w:kinsoku w:val="0"/>
        <w:overflowPunct w:val="0"/>
        <w:spacing w:before="60"/>
        <w:ind w:left="1020"/>
        <w:rPr>
          <w:rFonts w:ascii="Arial" w:hAnsi="Arial" w:cs="Arial"/>
        </w:rPr>
      </w:pPr>
      <w:hyperlink w:anchor="bookmark4" w:history="1">
        <w:r w:rsidR="00020C07">
          <w:rPr>
            <w:rFonts w:ascii="Arial" w:hAnsi="Arial" w:cs="Arial"/>
            <w:spacing w:val="-1"/>
          </w:rPr>
          <w:t>Cli</w:t>
        </w:r>
        <w:r w:rsidR="00020C07">
          <w:rPr>
            <w:rFonts w:ascii="Arial" w:hAnsi="Arial" w:cs="Arial"/>
          </w:rPr>
          <w:t xml:space="preserve">ent PC </w:t>
        </w:r>
        <w:r w:rsidR="00020C07">
          <w:rPr>
            <w:rFonts w:ascii="Arial" w:hAnsi="Arial" w:cs="Arial"/>
            <w:spacing w:val="-1"/>
          </w:rPr>
          <w:t>R</w:t>
        </w:r>
        <w:r w:rsidR="00020C07">
          <w:rPr>
            <w:rFonts w:ascii="Arial" w:hAnsi="Arial" w:cs="Arial"/>
          </w:rPr>
          <w:t>e</w:t>
        </w:r>
        <w:r w:rsidR="00020C07">
          <w:rPr>
            <w:rFonts w:ascii="Arial" w:hAnsi="Arial" w:cs="Arial"/>
            <w:spacing w:val="-2"/>
          </w:rPr>
          <w:t>q</w:t>
        </w:r>
        <w:r w:rsidR="00020C07">
          <w:rPr>
            <w:rFonts w:ascii="Arial" w:hAnsi="Arial" w:cs="Arial"/>
          </w:rPr>
          <w:t>u</w:t>
        </w:r>
        <w:r w:rsidR="00020C07">
          <w:rPr>
            <w:rFonts w:ascii="Arial" w:hAnsi="Arial" w:cs="Arial"/>
            <w:spacing w:val="-1"/>
          </w:rPr>
          <w:t>ir</w:t>
        </w:r>
        <w:r w:rsidR="00020C07">
          <w:rPr>
            <w:rFonts w:ascii="Arial" w:hAnsi="Arial" w:cs="Arial"/>
          </w:rPr>
          <w:t>e</w:t>
        </w:r>
        <w:r w:rsidR="00020C07">
          <w:rPr>
            <w:rFonts w:ascii="Arial" w:hAnsi="Arial" w:cs="Arial"/>
            <w:spacing w:val="-1"/>
          </w:rPr>
          <w:t>m</w:t>
        </w:r>
        <w:r w:rsidR="00020C07">
          <w:rPr>
            <w:rFonts w:ascii="Arial" w:hAnsi="Arial" w:cs="Arial"/>
          </w:rPr>
          <w:t>en</w:t>
        </w:r>
        <w:r w:rsidR="00020C07">
          <w:rPr>
            <w:rFonts w:ascii="Arial" w:hAnsi="Arial" w:cs="Arial"/>
            <w:spacing w:val="-2"/>
          </w:rPr>
          <w:t>t</w:t>
        </w:r>
        <w:r w:rsidR="00020C07">
          <w:rPr>
            <w:rFonts w:ascii="Arial" w:hAnsi="Arial" w:cs="Arial"/>
          </w:rPr>
          <w:t xml:space="preserve">s </w:t>
        </w:r>
        <w:r w:rsidR="00020C07">
          <w:rPr>
            <w:rFonts w:ascii="Arial" w:hAnsi="Arial" w:cs="Arial"/>
          </w:rPr>
          <w:tab/>
        </w:r>
      </w:hyperlink>
      <w:r w:rsidR="00FB50B4">
        <w:t>5</w:t>
      </w:r>
    </w:p>
    <w:p w:rsidR="00020C07" w:rsidRDefault="00FA7685">
      <w:pPr>
        <w:pStyle w:val="BodyText"/>
        <w:numPr>
          <w:ilvl w:val="1"/>
          <w:numId w:val="5"/>
        </w:numPr>
        <w:tabs>
          <w:tab w:val="left" w:pos="1020"/>
          <w:tab w:val="right" w:leader="dot" w:pos="9469"/>
        </w:tabs>
        <w:kinsoku w:val="0"/>
        <w:overflowPunct w:val="0"/>
        <w:spacing w:before="60"/>
        <w:ind w:left="1020"/>
        <w:rPr>
          <w:rFonts w:ascii="Arial" w:hAnsi="Arial" w:cs="Arial"/>
        </w:rPr>
      </w:pPr>
      <w:hyperlink w:anchor="bookmark5" w:history="1">
        <w:r w:rsidR="00020C07">
          <w:rPr>
            <w:rFonts w:ascii="Arial" w:hAnsi="Arial" w:cs="Arial"/>
          </w:rPr>
          <w:t>Insta</w:t>
        </w:r>
        <w:r w:rsidR="00020C07">
          <w:rPr>
            <w:rFonts w:ascii="Arial" w:hAnsi="Arial" w:cs="Arial"/>
            <w:spacing w:val="-1"/>
          </w:rPr>
          <w:t>ll</w:t>
        </w:r>
        <w:r w:rsidR="00020C07">
          <w:rPr>
            <w:rFonts w:ascii="Arial" w:hAnsi="Arial" w:cs="Arial"/>
          </w:rPr>
          <w:t>at</w:t>
        </w:r>
        <w:r w:rsidR="00020C07">
          <w:rPr>
            <w:rFonts w:ascii="Arial" w:hAnsi="Arial" w:cs="Arial"/>
            <w:spacing w:val="-3"/>
          </w:rPr>
          <w:t>i</w:t>
        </w:r>
        <w:r w:rsidR="00020C07">
          <w:rPr>
            <w:rFonts w:ascii="Arial" w:hAnsi="Arial" w:cs="Arial"/>
          </w:rPr>
          <w:t>on</w:t>
        </w:r>
        <w:r w:rsidR="00020C07">
          <w:rPr>
            <w:rFonts w:ascii="Arial" w:hAnsi="Arial" w:cs="Arial"/>
            <w:spacing w:val="1"/>
          </w:rPr>
          <w:t xml:space="preserve"> </w:t>
        </w:r>
        <w:r w:rsidR="00020C07">
          <w:rPr>
            <w:rFonts w:ascii="Arial" w:hAnsi="Arial" w:cs="Arial"/>
          </w:rPr>
          <w:t>Is</w:t>
        </w:r>
        <w:r w:rsidR="00020C07">
          <w:rPr>
            <w:rFonts w:ascii="Arial" w:hAnsi="Arial" w:cs="Arial"/>
            <w:spacing w:val="-3"/>
          </w:rPr>
          <w:t>s</w:t>
        </w:r>
        <w:r w:rsidR="00020C07">
          <w:rPr>
            <w:rFonts w:ascii="Arial" w:hAnsi="Arial" w:cs="Arial"/>
          </w:rPr>
          <w:t xml:space="preserve">ues </w:t>
        </w:r>
        <w:r w:rsidR="00020C07">
          <w:rPr>
            <w:rFonts w:ascii="Arial" w:hAnsi="Arial" w:cs="Arial"/>
          </w:rPr>
          <w:tab/>
        </w:r>
      </w:hyperlink>
      <w:r w:rsidR="00FB50B4">
        <w:t>5</w:t>
      </w:r>
    </w:p>
    <w:p w:rsidR="00020C07" w:rsidRDefault="00FA7685">
      <w:pPr>
        <w:pStyle w:val="BodyText"/>
        <w:numPr>
          <w:ilvl w:val="1"/>
          <w:numId w:val="5"/>
        </w:numPr>
        <w:tabs>
          <w:tab w:val="left" w:pos="1020"/>
          <w:tab w:val="right" w:leader="dot" w:pos="9469"/>
        </w:tabs>
        <w:kinsoku w:val="0"/>
        <w:overflowPunct w:val="0"/>
        <w:spacing w:before="60"/>
        <w:ind w:left="1020"/>
        <w:rPr>
          <w:rFonts w:ascii="Arial" w:hAnsi="Arial" w:cs="Arial"/>
        </w:rPr>
      </w:pPr>
      <w:hyperlink w:anchor="bookmark6" w:history="1">
        <w:r w:rsidR="00020C07">
          <w:rPr>
            <w:rFonts w:ascii="Arial" w:hAnsi="Arial" w:cs="Arial"/>
          </w:rPr>
          <w:t>S</w:t>
        </w:r>
        <w:r w:rsidR="00020C07">
          <w:rPr>
            <w:rFonts w:ascii="Arial" w:hAnsi="Arial" w:cs="Arial"/>
            <w:spacing w:val="-2"/>
          </w:rPr>
          <w:t>o</w:t>
        </w:r>
        <w:r w:rsidR="00020C07">
          <w:rPr>
            <w:rFonts w:ascii="Arial" w:hAnsi="Arial" w:cs="Arial"/>
            <w:spacing w:val="2"/>
          </w:rPr>
          <w:t>f</w:t>
        </w:r>
        <w:r w:rsidR="00020C07">
          <w:rPr>
            <w:rFonts w:ascii="Arial" w:hAnsi="Arial" w:cs="Arial"/>
          </w:rPr>
          <w:t>t</w:t>
        </w:r>
        <w:r w:rsidR="00020C07">
          <w:rPr>
            <w:rFonts w:ascii="Arial" w:hAnsi="Arial" w:cs="Arial"/>
            <w:spacing w:val="-3"/>
          </w:rPr>
          <w:t>w</w:t>
        </w:r>
        <w:r w:rsidR="00020C07">
          <w:rPr>
            <w:rFonts w:ascii="Arial" w:hAnsi="Arial" w:cs="Arial"/>
          </w:rPr>
          <w:t>a</w:t>
        </w:r>
        <w:r w:rsidR="00020C07">
          <w:rPr>
            <w:rFonts w:ascii="Arial" w:hAnsi="Arial" w:cs="Arial"/>
            <w:spacing w:val="-1"/>
          </w:rPr>
          <w:t>r</w:t>
        </w:r>
        <w:r w:rsidR="00020C07">
          <w:rPr>
            <w:rFonts w:ascii="Arial" w:hAnsi="Arial" w:cs="Arial"/>
          </w:rPr>
          <w:t>e</w:t>
        </w:r>
        <w:r w:rsidR="00020C07">
          <w:rPr>
            <w:rFonts w:ascii="Arial" w:hAnsi="Arial" w:cs="Arial"/>
            <w:spacing w:val="1"/>
          </w:rPr>
          <w:t xml:space="preserve"> </w:t>
        </w:r>
        <w:r w:rsidR="00020C07">
          <w:rPr>
            <w:rFonts w:ascii="Arial" w:hAnsi="Arial" w:cs="Arial"/>
            <w:spacing w:val="-1"/>
          </w:rPr>
          <w:t>D</w:t>
        </w:r>
        <w:r w:rsidR="00020C07">
          <w:rPr>
            <w:rFonts w:ascii="Arial" w:hAnsi="Arial" w:cs="Arial"/>
          </w:rPr>
          <w:t>o</w:t>
        </w:r>
        <w:r w:rsidR="00020C07">
          <w:rPr>
            <w:rFonts w:ascii="Arial" w:hAnsi="Arial" w:cs="Arial"/>
            <w:spacing w:val="-3"/>
          </w:rPr>
          <w:t>w</w:t>
        </w:r>
        <w:r w:rsidR="00020C07">
          <w:rPr>
            <w:rFonts w:ascii="Arial" w:hAnsi="Arial" w:cs="Arial"/>
          </w:rPr>
          <w:t>n</w:t>
        </w:r>
        <w:r w:rsidR="00020C07">
          <w:rPr>
            <w:rFonts w:ascii="Arial" w:hAnsi="Arial" w:cs="Arial"/>
            <w:spacing w:val="-1"/>
          </w:rPr>
          <w:t>l</w:t>
        </w:r>
        <w:r w:rsidR="00020C07">
          <w:rPr>
            <w:rFonts w:ascii="Arial" w:hAnsi="Arial" w:cs="Arial"/>
          </w:rPr>
          <w:t xml:space="preserve">oad </w:t>
        </w:r>
        <w:r w:rsidR="00020C07">
          <w:rPr>
            <w:rFonts w:ascii="Arial" w:hAnsi="Arial" w:cs="Arial"/>
          </w:rPr>
          <w:tab/>
        </w:r>
      </w:hyperlink>
      <w:r w:rsidR="00FB50B4">
        <w:t>5</w:t>
      </w:r>
    </w:p>
    <w:p w:rsidR="00020C07" w:rsidRDefault="00FA7685" w:rsidP="00C40473">
      <w:pPr>
        <w:pStyle w:val="Heading3"/>
        <w:numPr>
          <w:ilvl w:val="0"/>
          <w:numId w:val="5"/>
        </w:numPr>
        <w:tabs>
          <w:tab w:val="left" w:pos="539"/>
          <w:tab w:val="left" w:pos="660"/>
          <w:tab w:val="right" w:leader="dot" w:pos="9350"/>
        </w:tabs>
        <w:kinsoku w:val="0"/>
        <w:overflowPunct w:val="0"/>
        <w:spacing w:before="61"/>
        <w:ind w:right="9"/>
        <w:rPr>
          <w:b w:val="0"/>
          <w:bCs w:val="0"/>
        </w:rPr>
      </w:pPr>
      <w:hyperlink w:anchor="bookmark7" w:history="1">
        <w:r w:rsidR="00020C07">
          <w:rPr>
            <w:spacing w:val="-2"/>
          </w:rPr>
          <w:t>Logg</w:t>
        </w:r>
        <w:r w:rsidR="00020C07">
          <w:rPr>
            <w:spacing w:val="1"/>
          </w:rPr>
          <w:t>i</w:t>
        </w:r>
        <w:r w:rsidR="00020C07">
          <w:rPr>
            <w:spacing w:val="-2"/>
          </w:rPr>
          <w:t>n</w:t>
        </w:r>
        <w:r w:rsidR="00020C07">
          <w:t xml:space="preserve">g </w:t>
        </w:r>
        <w:r w:rsidR="00020C07">
          <w:rPr>
            <w:spacing w:val="-2"/>
          </w:rPr>
          <w:t>o</w:t>
        </w:r>
        <w:r w:rsidR="00020C07">
          <w:t>n to t</w:t>
        </w:r>
        <w:r w:rsidR="00020C07">
          <w:rPr>
            <w:spacing w:val="-2"/>
          </w:rPr>
          <w:t>h</w:t>
        </w:r>
        <w:r w:rsidR="00020C07">
          <w:t>e</w:t>
        </w:r>
        <w:r w:rsidR="00020C07">
          <w:rPr>
            <w:spacing w:val="-2"/>
          </w:rPr>
          <w:t xml:space="preserve"> </w:t>
        </w:r>
        <w:r w:rsidR="00020C07">
          <w:rPr>
            <w:spacing w:val="-1"/>
          </w:rPr>
          <w:t>V</w:t>
        </w:r>
        <w:r w:rsidR="00020C07">
          <w:t>S</w:t>
        </w:r>
        <w:r w:rsidR="00020C07">
          <w:rPr>
            <w:spacing w:val="1"/>
          </w:rPr>
          <w:t xml:space="preserve"> </w:t>
        </w:r>
        <w:r w:rsidR="00020C07">
          <w:rPr>
            <w:spacing w:val="-1"/>
          </w:rPr>
          <w:t>G</w:t>
        </w:r>
        <w:r w:rsidR="00020C07">
          <w:rPr>
            <w:spacing w:val="-4"/>
          </w:rPr>
          <w:t>U</w:t>
        </w:r>
        <w:r w:rsidR="00020C07">
          <w:t>I</w:t>
        </w:r>
        <w:r w:rsidR="00020C07">
          <w:tab/>
        </w:r>
      </w:hyperlink>
      <w:r w:rsidR="00FB50B4">
        <w:rPr>
          <w:rFonts w:ascii="Times New Roman" w:hAnsi="Times New Roman" w:cs="Times New Roman"/>
          <w:b w:val="0"/>
          <w:bCs w:val="0"/>
          <w:sz w:val="24"/>
          <w:szCs w:val="24"/>
        </w:rPr>
        <w:t>6</w:t>
      </w:r>
    </w:p>
    <w:p w:rsidR="00020C07" w:rsidRDefault="00020C07" w:rsidP="00C40473">
      <w:pPr>
        <w:kinsoku w:val="0"/>
        <w:overflowPunct w:val="0"/>
        <w:spacing w:before="395"/>
        <w:ind w:left="9" w:right="9"/>
        <w:rPr>
          <w:rFonts w:ascii="Arial" w:hAnsi="Arial" w:cs="Arial"/>
          <w:sz w:val="28"/>
          <w:szCs w:val="28"/>
        </w:rPr>
      </w:pPr>
      <w:r>
        <w:rPr>
          <w:rFonts w:ascii="Arial" w:hAnsi="Arial" w:cs="Arial"/>
          <w:b/>
          <w:bCs/>
          <w:spacing w:val="-2"/>
          <w:sz w:val="28"/>
          <w:szCs w:val="28"/>
        </w:rPr>
        <w:t>T</w:t>
      </w:r>
      <w:r>
        <w:rPr>
          <w:rFonts w:ascii="Arial" w:hAnsi="Arial" w:cs="Arial"/>
          <w:b/>
          <w:bCs/>
          <w:spacing w:val="-1"/>
          <w:sz w:val="28"/>
          <w:szCs w:val="28"/>
        </w:rPr>
        <w:t>a</w:t>
      </w:r>
      <w:r>
        <w:rPr>
          <w:rFonts w:ascii="Arial" w:hAnsi="Arial" w:cs="Arial"/>
          <w:b/>
          <w:bCs/>
          <w:spacing w:val="-2"/>
          <w:sz w:val="28"/>
          <w:szCs w:val="28"/>
        </w:rPr>
        <w:t>b</w:t>
      </w:r>
      <w:r>
        <w:rPr>
          <w:rFonts w:ascii="Arial" w:hAnsi="Arial" w:cs="Arial"/>
          <w:b/>
          <w:bCs/>
          <w:spacing w:val="1"/>
          <w:sz w:val="28"/>
          <w:szCs w:val="28"/>
        </w:rPr>
        <w:t>l</w:t>
      </w:r>
      <w:r>
        <w:rPr>
          <w:rFonts w:ascii="Arial" w:hAnsi="Arial" w:cs="Arial"/>
          <w:b/>
          <w:bCs/>
          <w:sz w:val="28"/>
          <w:szCs w:val="28"/>
        </w:rPr>
        <w:t>e</w:t>
      </w:r>
      <w:r>
        <w:rPr>
          <w:rFonts w:ascii="Arial" w:hAnsi="Arial" w:cs="Arial"/>
          <w:b/>
          <w:bCs/>
          <w:spacing w:val="1"/>
          <w:sz w:val="28"/>
          <w:szCs w:val="28"/>
        </w:rPr>
        <w:t xml:space="preserve"> </w:t>
      </w:r>
      <w:r>
        <w:rPr>
          <w:rFonts w:ascii="Arial" w:hAnsi="Arial" w:cs="Arial"/>
          <w:b/>
          <w:bCs/>
          <w:spacing w:val="-2"/>
          <w:sz w:val="28"/>
          <w:szCs w:val="28"/>
        </w:rPr>
        <w:t>o</w:t>
      </w:r>
      <w:r>
        <w:rPr>
          <w:rFonts w:ascii="Arial" w:hAnsi="Arial" w:cs="Arial"/>
          <w:b/>
          <w:bCs/>
          <w:sz w:val="28"/>
          <w:szCs w:val="28"/>
        </w:rPr>
        <w:t>f</w:t>
      </w:r>
      <w:r>
        <w:rPr>
          <w:rFonts w:ascii="Arial" w:hAnsi="Arial" w:cs="Arial"/>
          <w:b/>
          <w:bCs/>
          <w:spacing w:val="1"/>
          <w:sz w:val="28"/>
          <w:szCs w:val="28"/>
        </w:rPr>
        <w:t xml:space="preserve"> </w:t>
      </w:r>
      <w:r>
        <w:rPr>
          <w:rFonts w:ascii="Arial" w:hAnsi="Arial" w:cs="Arial"/>
          <w:b/>
          <w:bCs/>
          <w:spacing w:val="-4"/>
          <w:sz w:val="28"/>
          <w:szCs w:val="28"/>
        </w:rPr>
        <w:t>F</w:t>
      </w:r>
      <w:r>
        <w:rPr>
          <w:rFonts w:ascii="Arial" w:hAnsi="Arial" w:cs="Arial"/>
          <w:b/>
          <w:bCs/>
          <w:spacing w:val="1"/>
          <w:sz w:val="28"/>
          <w:szCs w:val="28"/>
        </w:rPr>
        <w:t>i</w:t>
      </w:r>
      <w:r>
        <w:rPr>
          <w:rFonts w:ascii="Arial" w:hAnsi="Arial" w:cs="Arial"/>
          <w:b/>
          <w:bCs/>
          <w:spacing w:val="-2"/>
          <w:sz w:val="28"/>
          <w:szCs w:val="28"/>
        </w:rPr>
        <w:t>gu</w:t>
      </w:r>
      <w:r>
        <w:rPr>
          <w:rFonts w:ascii="Arial" w:hAnsi="Arial" w:cs="Arial"/>
          <w:b/>
          <w:bCs/>
          <w:spacing w:val="1"/>
          <w:sz w:val="28"/>
          <w:szCs w:val="28"/>
        </w:rPr>
        <w:t>r</w:t>
      </w:r>
      <w:r>
        <w:rPr>
          <w:rFonts w:ascii="Arial" w:hAnsi="Arial" w:cs="Arial"/>
          <w:b/>
          <w:bCs/>
          <w:spacing w:val="-1"/>
          <w:sz w:val="28"/>
          <w:szCs w:val="28"/>
        </w:rPr>
        <w:t>e</w:t>
      </w:r>
      <w:r>
        <w:rPr>
          <w:rFonts w:ascii="Arial" w:hAnsi="Arial" w:cs="Arial"/>
          <w:b/>
          <w:bCs/>
          <w:sz w:val="28"/>
          <w:szCs w:val="28"/>
        </w:rPr>
        <w:t>s</w:t>
      </w:r>
    </w:p>
    <w:p w:rsidR="00020C07" w:rsidRDefault="00FA7685" w:rsidP="00C40473">
      <w:pPr>
        <w:tabs>
          <w:tab w:val="right" w:leader="dot" w:pos="9350"/>
        </w:tabs>
        <w:kinsoku w:val="0"/>
        <w:overflowPunct w:val="0"/>
        <w:spacing w:before="123"/>
        <w:ind w:right="9"/>
        <w:rPr>
          <w:rFonts w:ascii="Arial" w:hAnsi="Arial" w:cs="Arial"/>
          <w:sz w:val="22"/>
          <w:szCs w:val="22"/>
        </w:rPr>
      </w:pPr>
      <w:hyperlink w:anchor="bookmark8" w:history="1">
        <w:r w:rsidR="00020C07">
          <w:rPr>
            <w:rFonts w:ascii="Arial" w:hAnsi="Arial" w:cs="Arial"/>
            <w:spacing w:val="-1"/>
            <w:sz w:val="22"/>
            <w:szCs w:val="22"/>
          </w:rPr>
          <w:t>Fi</w:t>
        </w:r>
        <w:r w:rsidR="00020C07">
          <w:rPr>
            <w:rFonts w:ascii="Arial" w:hAnsi="Arial" w:cs="Arial"/>
            <w:spacing w:val="2"/>
            <w:sz w:val="22"/>
            <w:szCs w:val="22"/>
          </w:rPr>
          <w:t>g</w:t>
        </w:r>
        <w:r w:rsidR="00020C07">
          <w:rPr>
            <w:rFonts w:ascii="Arial" w:hAnsi="Arial" w:cs="Arial"/>
            <w:spacing w:val="-1"/>
            <w:sz w:val="22"/>
            <w:szCs w:val="22"/>
          </w:rPr>
          <w:t>u</w:t>
        </w:r>
        <w:r w:rsidR="00020C07">
          <w:rPr>
            <w:rFonts w:ascii="Arial" w:hAnsi="Arial" w:cs="Arial"/>
            <w:sz w:val="22"/>
            <w:szCs w:val="22"/>
          </w:rPr>
          <w:t>re</w:t>
        </w:r>
        <w:r w:rsidR="00020C07">
          <w:rPr>
            <w:rFonts w:ascii="Arial" w:hAnsi="Arial" w:cs="Arial"/>
            <w:spacing w:val="-2"/>
            <w:sz w:val="22"/>
            <w:szCs w:val="22"/>
          </w:rPr>
          <w:t xml:space="preserve"> </w:t>
        </w:r>
        <w:r w:rsidR="00020C07">
          <w:rPr>
            <w:rFonts w:ascii="Arial" w:hAnsi="Arial" w:cs="Arial"/>
            <w:spacing w:val="-1"/>
            <w:sz w:val="22"/>
            <w:szCs w:val="22"/>
          </w:rPr>
          <w:t>1</w:t>
        </w:r>
        <w:r w:rsidR="00020C07">
          <w:rPr>
            <w:rFonts w:ascii="Arial" w:hAnsi="Arial" w:cs="Arial"/>
            <w:sz w:val="22"/>
            <w:szCs w:val="22"/>
          </w:rPr>
          <w:t>:</w:t>
        </w:r>
        <w:r w:rsidR="00020C07">
          <w:rPr>
            <w:rFonts w:ascii="Arial" w:hAnsi="Arial" w:cs="Arial"/>
            <w:spacing w:val="-1"/>
            <w:sz w:val="22"/>
            <w:szCs w:val="22"/>
          </w:rPr>
          <w:t xml:space="preserve"> V</w:t>
        </w:r>
        <w:r w:rsidR="00020C07">
          <w:rPr>
            <w:rFonts w:ascii="Arial" w:hAnsi="Arial" w:cs="Arial"/>
            <w:spacing w:val="-2"/>
            <w:sz w:val="22"/>
            <w:szCs w:val="22"/>
          </w:rPr>
          <w:t>i</w:t>
        </w:r>
        <w:r w:rsidR="00020C07">
          <w:rPr>
            <w:rFonts w:ascii="Arial" w:hAnsi="Arial" w:cs="Arial"/>
            <w:sz w:val="22"/>
            <w:szCs w:val="22"/>
          </w:rPr>
          <w:t>s</w:t>
        </w:r>
        <w:r w:rsidR="00020C07">
          <w:rPr>
            <w:rFonts w:ascii="Arial" w:hAnsi="Arial" w:cs="Arial"/>
            <w:spacing w:val="1"/>
            <w:sz w:val="22"/>
            <w:szCs w:val="22"/>
          </w:rPr>
          <w:t>t</w:t>
        </w:r>
        <w:r w:rsidR="00020C07">
          <w:rPr>
            <w:rFonts w:ascii="Arial" w:hAnsi="Arial" w:cs="Arial"/>
            <w:sz w:val="22"/>
            <w:szCs w:val="22"/>
          </w:rPr>
          <w:t xml:space="preserve">A </w:t>
        </w:r>
        <w:r w:rsidR="00020C07">
          <w:rPr>
            <w:rFonts w:ascii="Arial" w:hAnsi="Arial" w:cs="Arial"/>
            <w:spacing w:val="-1"/>
            <w:sz w:val="22"/>
            <w:szCs w:val="22"/>
          </w:rPr>
          <w:t>S</w:t>
        </w:r>
        <w:r w:rsidR="00020C07">
          <w:rPr>
            <w:rFonts w:ascii="Arial" w:hAnsi="Arial" w:cs="Arial"/>
            <w:sz w:val="22"/>
            <w:szCs w:val="22"/>
          </w:rPr>
          <w:t>c</w:t>
        </w:r>
        <w:r w:rsidR="00020C07">
          <w:rPr>
            <w:rFonts w:ascii="Arial" w:hAnsi="Arial" w:cs="Arial"/>
            <w:spacing w:val="-1"/>
            <w:sz w:val="22"/>
            <w:szCs w:val="22"/>
          </w:rPr>
          <w:t>hedu</w:t>
        </w:r>
        <w:r w:rsidR="00020C07">
          <w:rPr>
            <w:rFonts w:ascii="Arial" w:hAnsi="Arial" w:cs="Arial"/>
            <w:spacing w:val="-4"/>
            <w:sz w:val="22"/>
            <w:szCs w:val="22"/>
          </w:rPr>
          <w:t>l</w:t>
        </w:r>
        <w:r w:rsidR="00020C07">
          <w:rPr>
            <w:rFonts w:ascii="Arial" w:hAnsi="Arial" w:cs="Arial"/>
            <w:spacing w:val="-1"/>
            <w:sz w:val="22"/>
            <w:szCs w:val="22"/>
          </w:rPr>
          <w:t>in</w:t>
        </w:r>
        <w:r w:rsidR="00020C07">
          <w:rPr>
            <w:rFonts w:ascii="Arial" w:hAnsi="Arial" w:cs="Arial"/>
            <w:sz w:val="22"/>
            <w:szCs w:val="22"/>
          </w:rPr>
          <w:t>g</w:t>
        </w:r>
        <w:r w:rsidR="00020C07">
          <w:rPr>
            <w:rFonts w:ascii="Arial" w:hAnsi="Arial" w:cs="Arial"/>
            <w:spacing w:val="3"/>
            <w:sz w:val="22"/>
            <w:szCs w:val="22"/>
          </w:rPr>
          <w:t xml:space="preserve"> </w:t>
        </w:r>
        <w:r w:rsidR="00020C07">
          <w:rPr>
            <w:rFonts w:ascii="Arial" w:hAnsi="Arial" w:cs="Arial"/>
            <w:spacing w:val="-1"/>
            <w:sz w:val="22"/>
            <w:szCs w:val="22"/>
          </w:rPr>
          <w:t>L</w:t>
        </w:r>
        <w:r w:rsidR="00020C07">
          <w:rPr>
            <w:rFonts w:ascii="Arial" w:hAnsi="Arial" w:cs="Arial"/>
            <w:spacing w:val="-3"/>
            <w:sz w:val="22"/>
            <w:szCs w:val="22"/>
          </w:rPr>
          <w:t>o</w:t>
        </w:r>
        <w:r w:rsidR="00020C07">
          <w:rPr>
            <w:rFonts w:ascii="Arial" w:hAnsi="Arial" w:cs="Arial"/>
            <w:sz w:val="22"/>
            <w:szCs w:val="22"/>
          </w:rPr>
          <w:t xml:space="preserve">g </w:t>
        </w:r>
        <w:proofErr w:type="gramStart"/>
        <w:r w:rsidR="00020C07">
          <w:rPr>
            <w:rFonts w:ascii="Arial" w:hAnsi="Arial" w:cs="Arial"/>
            <w:spacing w:val="1"/>
            <w:sz w:val="22"/>
            <w:szCs w:val="22"/>
          </w:rPr>
          <w:t>I</w:t>
        </w:r>
        <w:r w:rsidR="00020C07">
          <w:rPr>
            <w:rFonts w:ascii="Arial" w:hAnsi="Arial" w:cs="Arial"/>
            <w:sz w:val="22"/>
            <w:szCs w:val="22"/>
          </w:rPr>
          <w:t>n</w:t>
        </w:r>
        <w:proofErr w:type="gramEnd"/>
        <w:r w:rsidR="00020C07">
          <w:rPr>
            <w:rFonts w:ascii="Arial" w:hAnsi="Arial" w:cs="Arial"/>
            <w:spacing w:val="-2"/>
            <w:sz w:val="22"/>
            <w:szCs w:val="22"/>
          </w:rPr>
          <w:t xml:space="preserve"> </w:t>
        </w:r>
        <w:r w:rsidR="00020C07">
          <w:rPr>
            <w:rFonts w:ascii="Arial" w:hAnsi="Arial" w:cs="Arial"/>
            <w:spacing w:val="-1"/>
            <w:sz w:val="22"/>
            <w:szCs w:val="22"/>
          </w:rPr>
          <w:t>S</w:t>
        </w:r>
        <w:r w:rsidR="00020C07">
          <w:rPr>
            <w:rFonts w:ascii="Arial" w:hAnsi="Arial" w:cs="Arial"/>
            <w:sz w:val="22"/>
            <w:szCs w:val="22"/>
          </w:rPr>
          <w:t>cr</w:t>
        </w:r>
        <w:r w:rsidR="00020C07">
          <w:rPr>
            <w:rFonts w:ascii="Arial" w:hAnsi="Arial" w:cs="Arial"/>
            <w:spacing w:val="-1"/>
            <w:sz w:val="22"/>
            <w:szCs w:val="22"/>
          </w:rPr>
          <w:t>een</w:t>
        </w:r>
        <w:r w:rsidR="00020C07">
          <w:rPr>
            <w:rFonts w:ascii="Arial" w:hAnsi="Arial" w:cs="Arial"/>
            <w:spacing w:val="-1"/>
            <w:sz w:val="22"/>
            <w:szCs w:val="22"/>
          </w:rPr>
          <w:tab/>
        </w:r>
      </w:hyperlink>
      <w:r w:rsidR="00FB50B4">
        <w:t>6</w:t>
      </w:r>
    </w:p>
    <w:p w:rsidR="00C40473" w:rsidRDefault="00C40473">
      <w:pPr>
        <w:tabs>
          <w:tab w:val="right" w:leader="dot" w:pos="9350"/>
        </w:tabs>
        <w:kinsoku w:val="0"/>
        <w:overflowPunct w:val="0"/>
        <w:spacing w:before="123"/>
        <w:ind w:right="9"/>
        <w:jc w:val="center"/>
        <w:rPr>
          <w:rFonts w:ascii="Arial" w:hAnsi="Arial" w:cs="Arial"/>
          <w:sz w:val="22"/>
          <w:szCs w:val="22"/>
        </w:rPr>
      </w:pPr>
    </w:p>
    <w:p w:rsidR="00C40473" w:rsidRPr="00C40473" w:rsidRDefault="00C40473" w:rsidP="00C40473">
      <w:pPr>
        <w:rPr>
          <w:rFonts w:ascii="Arial" w:hAnsi="Arial" w:cs="Arial"/>
          <w:sz w:val="22"/>
          <w:szCs w:val="22"/>
        </w:rPr>
      </w:pPr>
    </w:p>
    <w:p w:rsidR="00C40473" w:rsidRPr="00C40473" w:rsidRDefault="00C40473" w:rsidP="00C40473">
      <w:pPr>
        <w:rPr>
          <w:rFonts w:ascii="Arial" w:hAnsi="Arial" w:cs="Arial"/>
          <w:sz w:val="22"/>
          <w:szCs w:val="22"/>
        </w:rPr>
      </w:pPr>
    </w:p>
    <w:p w:rsidR="00C40473" w:rsidRDefault="00C40473" w:rsidP="00C40473">
      <w:pPr>
        <w:tabs>
          <w:tab w:val="left" w:pos="2280"/>
        </w:tabs>
        <w:rPr>
          <w:rFonts w:ascii="Arial" w:hAnsi="Arial" w:cs="Arial"/>
          <w:sz w:val="22"/>
          <w:szCs w:val="22"/>
        </w:rPr>
      </w:pPr>
      <w:r>
        <w:rPr>
          <w:rFonts w:ascii="Arial" w:hAnsi="Arial" w:cs="Arial"/>
          <w:sz w:val="22"/>
          <w:szCs w:val="22"/>
        </w:rPr>
        <w:tab/>
      </w:r>
    </w:p>
    <w:p w:rsidR="00020C07" w:rsidRPr="00C40473" w:rsidRDefault="00C40473" w:rsidP="00C40473">
      <w:pPr>
        <w:tabs>
          <w:tab w:val="left" w:pos="2280"/>
        </w:tabs>
        <w:rPr>
          <w:rFonts w:ascii="Arial" w:hAnsi="Arial" w:cs="Arial"/>
          <w:sz w:val="22"/>
          <w:szCs w:val="22"/>
        </w:rPr>
        <w:sectPr w:rsidR="00020C07" w:rsidRPr="00C40473">
          <w:footerReference w:type="default" r:id="rId10"/>
          <w:pgSz w:w="12240" w:h="15840"/>
          <w:pgMar w:top="1380" w:right="1320" w:bottom="1160" w:left="1320" w:header="0" w:footer="961" w:gutter="0"/>
          <w:cols w:space="720"/>
          <w:noEndnote/>
        </w:sectPr>
      </w:pPr>
      <w:r>
        <w:rPr>
          <w:rFonts w:ascii="Arial" w:hAnsi="Arial" w:cs="Arial"/>
          <w:sz w:val="22"/>
          <w:szCs w:val="22"/>
        </w:rPr>
        <w:tab/>
      </w:r>
    </w:p>
    <w:p w:rsidR="00020C07" w:rsidRDefault="00020C07">
      <w:pPr>
        <w:pStyle w:val="Heading1"/>
        <w:numPr>
          <w:ilvl w:val="0"/>
          <w:numId w:val="4"/>
        </w:numPr>
        <w:tabs>
          <w:tab w:val="left" w:pos="819"/>
        </w:tabs>
        <w:kinsoku w:val="0"/>
        <w:overflowPunct w:val="0"/>
        <w:spacing w:before="73"/>
        <w:rPr>
          <w:b w:val="0"/>
          <w:bCs w:val="0"/>
        </w:rPr>
      </w:pPr>
      <w:bookmarkStart w:id="1" w:name="1._Getting_Started"/>
      <w:bookmarkStart w:id="2" w:name="bookmark0"/>
      <w:bookmarkEnd w:id="1"/>
      <w:bookmarkEnd w:id="2"/>
      <w:r>
        <w:lastRenderedPageBreak/>
        <w:t>G</w:t>
      </w:r>
      <w:r>
        <w:rPr>
          <w:spacing w:val="-1"/>
        </w:rPr>
        <w:t>e</w:t>
      </w:r>
      <w:r>
        <w:t>tting</w:t>
      </w:r>
      <w:r>
        <w:rPr>
          <w:spacing w:val="1"/>
        </w:rPr>
        <w:t xml:space="preserve"> </w:t>
      </w:r>
      <w:r>
        <w:t>St</w:t>
      </w:r>
      <w:r>
        <w:rPr>
          <w:spacing w:val="-1"/>
        </w:rPr>
        <w:t>ar</w:t>
      </w:r>
      <w:r>
        <w:t>t</w:t>
      </w:r>
      <w:r>
        <w:rPr>
          <w:spacing w:val="-1"/>
        </w:rPr>
        <w:t>e</w:t>
      </w:r>
      <w:r>
        <w:t>d</w:t>
      </w:r>
    </w:p>
    <w:p w:rsidR="00020C07" w:rsidRDefault="00020C07">
      <w:pPr>
        <w:kinsoku w:val="0"/>
        <w:overflowPunct w:val="0"/>
        <w:spacing w:before="7" w:line="110" w:lineRule="exact"/>
        <w:rPr>
          <w:sz w:val="11"/>
          <w:szCs w:val="11"/>
        </w:rPr>
      </w:pPr>
    </w:p>
    <w:p w:rsidR="00C40473" w:rsidRPr="00DB0D53" w:rsidRDefault="00C40473" w:rsidP="00C40473">
      <w:pPr>
        <w:pStyle w:val="BodyText"/>
      </w:pPr>
      <w:r w:rsidRPr="00DB0D53">
        <w:t>This section provides an overview of the VistA security keys, VistA server requirements, the client P</w:t>
      </w:r>
      <w:r>
        <w:t xml:space="preserve">ersonal </w:t>
      </w:r>
      <w:r w:rsidRPr="00DB0D53">
        <w:t>C</w:t>
      </w:r>
      <w:r>
        <w:t>omputer</w:t>
      </w:r>
      <w:r w:rsidRPr="00DB0D53">
        <w:t xml:space="preserve"> requirements and the process for acquiring the G</w:t>
      </w:r>
      <w:r>
        <w:t xml:space="preserve">raphical </w:t>
      </w:r>
      <w:r w:rsidRPr="00DB0D53">
        <w:t>U</w:t>
      </w:r>
      <w:r>
        <w:t xml:space="preserve">ser </w:t>
      </w:r>
      <w:r w:rsidRPr="00DB0D53">
        <w:t>I</w:t>
      </w:r>
      <w:r>
        <w:t>nterface (GUI)</w:t>
      </w:r>
      <w:r w:rsidRPr="00DB0D53">
        <w:t xml:space="preserve"> software.</w:t>
      </w:r>
    </w:p>
    <w:p w:rsidR="00020C07" w:rsidRDefault="00020C07">
      <w:pPr>
        <w:kinsoku w:val="0"/>
        <w:overflowPunct w:val="0"/>
        <w:spacing w:before="2" w:line="110" w:lineRule="exact"/>
        <w:rPr>
          <w:sz w:val="11"/>
          <w:szCs w:val="11"/>
        </w:rPr>
      </w:pPr>
    </w:p>
    <w:p w:rsidR="00020C07" w:rsidRDefault="00020C07">
      <w:pPr>
        <w:kinsoku w:val="0"/>
        <w:overflowPunct w:val="0"/>
        <w:spacing w:line="200" w:lineRule="exact"/>
        <w:rPr>
          <w:sz w:val="20"/>
          <w:szCs w:val="20"/>
        </w:rPr>
      </w:pPr>
    </w:p>
    <w:p w:rsidR="00020C07" w:rsidRDefault="00020C07">
      <w:pPr>
        <w:kinsoku w:val="0"/>
        <w:overflowPunct w:val="0"/>
        <w:spacing w:line="200" w:lineRule="exact"/>
        <w:rPr>
          <w:sz w:val="20"/>
          <w:szCs w:val="20"/>
        </w:rPr>
      </w:pPr>
    </w:p>
    <w:p w:rsidR="00020C07" w:rsidRDefault="00020C07">
      <w:pPr>
        <w:numPr>
          <w:ilvl w:val="1"/>
          <w:numId w:val="4"/>
        </w:numPr>
        <w:tabs>
          <w:tab w:val="left" w:pos="1000"/>
        </w:tabs>
        <w:kinsoku w:val="0"/>
        <w:overflowPunct w:val="0"/>
        <w:ind w:left="1000"/>
        <w:rPr>
          <w:rFonts w:ascii="Arial" w:hAnsi="Arial" w:cs="Arial"/>
          <w:sz w:val="32"/>
          <w:szCs w:val="32"/>
        </w:rPr>
      </w:pPr>
      <w:bookmarkStart w:id="3" w:name="1.1._Security_Keys"/>
      <w:bookmarkStart w:id="4" w:name="bookmark1"/>
      <w:bookmarkEnd w:id="3"/>
      <w:bookmarkEnd w:id="4"/>
      <w:r>
        <w:rPr>
          <w:rFonts w:ascii="Arial" w:hAnsi="Arial" w:cs="Arial"/>
          <w:b/>
          <w:bCs/>
          <w:sz w:val="32"/>
          <w:szCs w:val="32"/>
        </w:rPr>
        <w:t>Sec</w:t>
      </w:r>
      <w:r>
        <w:rPr>
          <w:rFonts w:ascii="Arial" w:hAnsi="Arial" w:cs="Arial"/>
          <w:b/>
          <w:bCs/>
          <w:spacing w:val="-1"/>
          <w:sz w:val="32"/>
          <w:szCs w:val="32"/>
        </w:rPr>
        <w:t>u</w:t>
      </w:r>
      <w:r>
        <w:rPr>
          <w:rFonts w:ascii="Arial" w:hAnsi="Arial" w:cs="Arial"/>
          <w:b/>
          <w:bCs/>
          <w:sz w:val="32"/>
          <w:szCs w:val="32"/>
        </w:rPr>
        <w:t>ri</w:t>
      </w:r>
      <w:r>
        <w:rPr>
          <w:rFonts w:ascii="Arial" w:hAnsi="Arial" w:cs="Arial"/>
          <w:b/>
          <w:bCs/>
          <w:spacing w:val="4"/>
          <w:sz w:val="32"/>
          <w:szCs w:val="32"/>
        </w:rPr>
        <w:t>t</w:t>
      </w:r>
      <w:r>
        <w:rPr>
          <w:rFonts w:ascii="Arial" w:hAnsi="Arial" w:cs="Arial"/>
          <w:b/>
          <w:bCs/>
          <w:sz w:val="32"/>
          <w:szCs w:val="32"/>
        </w:rPr>
        <w:t>y</w:t>
      </w:r>
      <w:r>
        <w:rPr>
          <w:rFonts w:ascii="Arial" w:hAnsi="Arial" w:cs="Arial"/>
          <w:b/>
          <w:bCs/>
          <w:spacing w:val="-22"/>
          <w:sz w:val="32"/>
          <w:szCs w:val="32"/>
        </w:rPr>
        <w:t xml:space="preserve"> </w:t>
      </w:r>
      <w:r>
        <w:rPr>
          <w:rFonts w:ascii="Arial" w:hAnsi="Arial" w:cs="Arial"/>
          <w:b/>
          <w:bCs/>
          <w:spacing w:val="-1"/>
          <w:sz w:val="32"/>
          <w:szCs w:val="32"/>
        </w:rPr>
        <w:t>K</w:t>
      </w:r>
      <w:r>
        <w:rPr>
          <w:rFonts w:ascii="Arial" w:hAnsi="Arial" w:cs="Arial"/>
          <w:b/>
          <w:bCs/>
          <w:spacing w:val="4"/>
          <w:sz w:val="32"/>
          <w:szCs w:val="32"/>
        </w:rPr>
        <w:t>e</w:t>
      </w:r>
      <w:r>
        <w:rPr>
          <w:rFonts w:ascii="Arial" w:hAnsi="Arial" w:cs="Arial"/>
          <w:b/>
          <w:bCs/>
          <w:spacing w:val="-6"/>
          <w:sz w:val="32"/>
          <w:szCs w:val="32"/>
        </w:rPr>
        <w:t>ys</w:t>
      </w:r>
    </w:p>
    <w:p w:rsidR="00020C07" w:rsidRDefault="00020C07">
      <w:pPr>
        <w:kinsoku w:val="0"/>
        <w:overflowPunct w:val="0"/>
        <w:spacing w:before="6" w:line="110" w:lineRule="exact"/>
        <w:rPr>
          <w:sz w:val="11"/>
          <w:szCs w:val="11"/>
        </w:rPr>
      </w:pPr>
    </w:p>
    <w:p w:rsidR="00C40473" w:rsidRDefault="00C40473" w:rsidP="00C40473">
      <w:pPr>
        <w:pStyle w:val="BodyText"/>
      </w:pPr>
      <w:bookmarkStart w:id="5" w:name="1.2._General_Information"/>
      <w:bookmarkStart w:id="6" w:name="bookmark2"/>
      <w:bookmarkEnd w:id="5"/>
      <w:bookmarkEnd w:id="6"/>
      <w:r w:rsidRPr="00DB0D53">
        <w:t xml:space="preserve">The VS GUI uses security keys to limit the user’s ability to change system set-up parameters and patient information. </w:t>
      </w:r>
    </w:p>
    <w:p w:rsidR="00C40473" w:rsidRPr="00DB0D53" w:rsidRDefault="00C40473" w:rsidP="00C40473">
      <w:pPr>
        <w:pStyle w:val="BodyText"/>
      </w:pPr>
    </w:p>
    <w:p w:rsidR="00C40473" w:rsidRPr="00DB0D53" w:rsidRDefault="00C40473" w:rsidP="00C40473">
      <w:pPr>
        <w:pStyle w:val="BodyText"/>
      </w:pPr>
      <w:r w:rsidRPr="00DB0D53">
        <w:rPr>
          <w:b/>
        </w:rPr>
        <w:t>Note</w:t>
      </w:r>
      <w:r w:rsidRPr="00DB0D53">
        <w:t xml:space="preserve">: Not all VS GUI options are available to all users. Contact the </w:t>
      </w:r>
      <w:r w:rsidRPr="00DB0D53">
        <w:rPr>
          <w:u w:val="single"/>
        </w:rPr>
        <w:t>site administrator to determine or change security keys</w:t>
      </w:r>
      <w:r w:rsidRPr="00DB0D53">
        <w:t>.</w:t>
      </w:r>
    </w:p>
    <w:p w:rsidR="00C40473" w:rsidRDefault="00C40473" w:rsidP="00C40473">
      <w:pPr>
        <w:pStyle w:val="BodyText"/>
      </w:pPr>
      <w:r w:rsidRPr="00DB0D53">
        <w:t>All VistA users are required to observe the Department of Veterans Affairs (VA) Rules of Behavior regarding patient privacy and the security of both patient information and VA computers and networks.</w:t>
      </w:r>
    </w:p>
    <w:p w:rsidR="00C40473" w:rsidRPr="00DB0D53" w:rsidRDefault="00C40473" w:rsidP="00C40473">
      <w:pPr>
        <w:pStyle w:val="BodyText"/>
      </w:pPr>
    </w:p>
    <w:p w:rsidR="00C40473" w:rsidRPr="00DB0D53" w:rsidRDefault="00C40473" w:rsidP="00C40473">
      <w:pPr>
        <w:pStyle w:val="BodyText"/>
        <w:ind w:left="840" w:hanging="720"/>
      </w:pPr>
      <w:r w:rsidRPr="00DB0D53">
        <w:t>Perform the following steps in VistA to configure the VS GUI security profile:</w:t>
      </w:r>
    </w:p>
    <w:p w:rsidR="00C40473" w:rsidRPr="00DB0D53" w:rsidRDefault="00C40473" w:rsidP="00C40473">
      <w:pPr>
        <w:pStyle w:val="BodyTextNumbered1"/>
        <w:numPr>
          <w:ilvl w:val="0"/>
          <w:numId w:val="7"/>
        </w:numPr>
      </w:pPr>
      <w:r w:rsidRPr="00DB0D53">
        <w:t>All Scheduling users must have the SDECZMENU security key.</w:t>
      </w:r>
    </w:p>
    <w:p w:rsidR="00C40473" w:rsidRPr="00DB0D53" w:rsidRDefault="00C40473" w:rsidP="00C40473">
      <w:pPr>
        <w:pStyle w:val="BodyTextNumbered1"/>
        <w:numPr>
          <w:ilvl w:val="0"/>
          <w:numId w:val="6"/>
        </w:numPr>
      </w:pPr>
      <w:r w:rsidRPr="00DB0D53">
        <w:t xml:space="preserve">Users who are Scheduling Managers must have the SDECZMGR key assigned. The SDECZMGR key permits access to the </w:t>
      </w:r>
      <w:r w:rsidRPr="00DB0D53">
        <w:rPr>
          <w:b/>
        </w:rPr>
        <w:t>Systems</w:t>
      </w:r>
      <w:r w:rsidRPr="00DB0D53">
        <w:t xml:space="preserve"> tab in the VS GUI application. This menu supports the creation of clinic groups and assignment of Privileged Users to Prohibited clinics. See the </w:t>
      </w:r>
      <w:r w:rsidRPr="00DB0D53">
        <w:rPr>
          <w:i/>
        </w:rPr>
        <w:t>VS GUI User Manual</w:t>
      </w:r>
      <w:r w:rsidRPr="00DB0D53">
        <w:t xml:space="preserve"> for detailed instructions.</w:t>
      </w:r>
    </w:p>
    <w:p w:rsidR="00C40473" w:rsidRPr="00DB0D53" w:rsidRDefault="00C40473" w:rsidP="00C40473">
      <w:pPr>
        <w:pStyle w:val="BodyTextNumbered1"/>
        <w:numPr>
          <w:ilvl w:val="0"/>
          <w:numId w:val="6"/>
        </w:numPr>
      </w:pPr>
      <w:r w:rsidRPr="00DB0D53">
        <w:t xml:space="preserve">When setting up users in </w:t>
      </w:r>
      <w:r w:rsidRPr="00DB0D53">
        <w:rPr>
          <w:b/>
        </w:rPr>
        <w:t>VistA Menu XUSEREDIT</w:t>
      </w:r>
      <w:r w:rsidRPr="00DB0D53">
        <w:t xml:space="preserve">, users must have a </w:t>
      </w:r>
      <w:r w:rsidRPr="00DB0D53">
        <w:rPr>
          <w:b/>
        </w:rPr>
        <w:t xml:space="preserve">Default Division </w:t>
      </w:r>
      <w:r w:rsidRPr="00DB0D53">
        <w:t xml:space="preserve">defined, </w:t>
      </w:r>
      <w:r w:rsidRPr="00DB0D53">
        <w:rPr>
          <w:b/>
        </w:rPr>
        <w:t>Multiple Sign-on</w:t>
      </w:r>
      <w:r w:rsidRPr="00DB0D53">
        <w:t xml:space="preserve"> must be set to </w:t>
      </w:r>
      <w:r w:rsidRPr="00DB0D53">
        <w:rPr>
          <w:b/>
        </w:rPr>
        <w:t>Allowed</w:t>
      </w:r>
      <w:r w:rsidRPr="00DB0D53">
        <w:t xml:space="preserve">, </w:t>
      </w:r>
      <w:r w:rsidRPr="00DB0D53">
        <w:rPr>
          <w:b/>
        </w:rPr>
        <w:t>Restrict Patient Selection</w:t>
      </w:r>
      <w:r w:rsidRPr="00DB0D53">
        <w:t xml:space="preserve"> must be set to </w:t>
      </w:r>
      <w:r w:rsidRPr="00DB0D53">
        <w:rPr>
          <w:b/>
        </w:rPr>
        <w:t>NO</w:t>
      </w:r>
      <w:r w:rsidRPr="00DB0D53">
        <w:t xml:space="preserve">, and </w:t>
      </w:r>
      <w:r w:rsidRPr="00DB0D53">
        <w:rPr>
          <w:b/>
        </w:rPr>
        <w:t>CPRS GUI</w:t>
      </w:r>
      <w:r w:rsidRPr="00DB0D53">
        <w:t xml:space="preserve"> </w:t>
      </w:r>
      <w:r w:rsidRPr="00DB0D53">
        <w:rPr>
          <w:b/>
        </w:rPr>
        <w:t>core</w:t>
      </w:r>
      <w:r w:rsidRPr="00DB0D53">
        <w:t xml:space="preserve"> tabs must be defined in the </w:t>
      </w:r>
      <w:r w:rsidRPr="00DB0D53">
        <w:rPr>
          <w:b/>
        </w:rPr>
        <w:t>CPRS Access Tab</w:t>
      </w:r>
      <w:r w:rsidRPr="00DB0D53">
        <w:t>.</w:t>
      </w:r>
    </w:p>
    <w:p w:rsidR="00C40473" w:rsidRDefault="00C40473" w:rsidP="00C40473">
      <w:pPr>
        <w:pStyle w:val="BodyTextNumbered1"/>
        <w:numPr>
          <w:ilvl w:val="0"/>
          <w:numId w:val="6"/>
        </w:numPr>
      </w:pPr>
      <w:r w:rsidRPr="00DB0D53">
        <w:t xml:space="preserve">Make the </w:t>
      </w:r>
      <w:r w:rsidRPr="00DB0D53">
        <w:rPr>
          <w:b/>
        </w:rPr>
        <w:t>SDECRPC</w:t>
      </w:r>
      <w:r w:rsidRPr="00DB0D53">
        <w:t xml:space="preserve"> menu options available to Scheduling users. These options must be somewhere in the user’s path, either as a secondary option or as members of a menu to which the user has access.</w:t>
      </w:r>
      <w:r>
        <w:t xml:space="preserve">    </w:t>
      </w:r>
    </w:p>
    <w:p w:rsidR="00C40473" w:rsidRDefault="00C40473" w:rsidP="00C40473">
      <w:pPr>
        <w:pStyle w:val="BodyTextNumbered1"/>
      </w:pPr>
    </w:p>
    <w:p w:rsidR="00020C07" w:rsidRDefault="00020C07">
      <w:pPr>
        <w:numPr>
          <w:ilvl w:val="1"/>
          <w:numId w:val="4"/>
        </w:numPr>
        <w:tabs>
          <w:tab w:val="left" w:pos="1020"/>
        </w:tabs>
        <w:kinsoku w:val="0"/>
        <w:overflowPunct w:val="0"/>
        <w:spacing w:before="55"/>
        <w:ind w:left="1020"/>
        <w:rPr>
          <w:rFonts w:ascii="Arial" w:hAnsi="Arial" w:cs="Arial"/>
          <w:sz w:val="32"/>
          <w:szCs w:val="32"/>
        </w:rPr>
      </w:pPr>
      <w:r>
        <w:rPr>
          <w:rFonts w:ascii="Arial" w:hAnsi="Arial" w:cs="Arial"/>
          <w:b/>
          <w:bCs/>
          <w:spacing w:val="-2"/>
          <w:sz w:val="32"/>
          <w:szCs w:val="32"/>
        </w:rPr>
        <w:t>G</w:t>
      </w:r>
      <w:r>
        <w:rPr>
          <w:rFonts w:ascii="Arial" w:hAnsi="Arial" w:cs="Arial"/>
          <w:b/>
          <w:bCs/>
          <w:sz w:val="32"/>
          <w:szCs w:val="32"/>
        </w:rPr>
        <w:t>e</w:t>
      </w:r>
      <w:r>
        <w:rPr>
          <w:rFonts w:ascii="Arial" w:hAnsi="Arial" w:cs="Arial"/>
          <w:b/>
          <w:bCs/>
          <w:spacing w:val="-1"/>
          <w:sz w:val="32"/>
          <w:szCs w:val="32"/>
        </w:rPr>
        <w:t>n</w:t>
      </w:r>
      <w:r>
        <w:rPr>
          <w:rFonts w:ascii="Arial" w:hAnsi="Arial" w:cs="Arial"/>
          <w:b/>
          <w:bCs/>
          <w:sz w:val="32"/>
          <w:szCs w:val="32"/>
        </w:rPr>
        <w:t>e</w:t>
      </w:r>
      <w:r>
        <w:rPr>
          <w:rFonts w:ascii="Arial" w:hAnsi="Arial" w:cs="Arial"/>
          <w:b/>
          <w:bCs/>
          <w:spacing w:val="3"/>
          <w:sz w:val="32"/>
          <w:szCs w:val="32"/>
        </w:rPr>
        <w:t>r</w:t>
      </w:r>
      <w:r>
        <w:rPr>
          <w:rFonts w:ascii="Arial" w:hAnsi="Arial" w:cs="Arial"/>
          <w:b/>
          <w:bCs/>
          <w:sz w:val="32"/>
          <w:szCs w:val="32"/>
        </w:rPr>
        <w:t>al</w:t>
      </w:r>
      <w:r>
        <w:rPr>
          <w:rFonts w:ascii="Arial" w:hAnsi="Arial" w:cs="Arial"/>
          <w:b/>
          <w:bCs/>
          <w:spacing w:val="-31"/>
          <w:sz w:val="32"/>
          <w:szCs w:val="32"/>
        </w:rPr>
        <w:t xml:space="preserve"> </w:t>
      </w:r>
      <w:r>
        <w:rPr>
          <w:rFonts w:ascii="Arial" w:hAnsi="Arial" w:cs="Arial"/>
          <w:b/>
          <w:bCs/>
          <w:sz w:val="32"/>
          <w:szCs w:val="32"/>
        </w:rPr>
        <w:t>I</w:t>
      </w:r>
      <w:r>
        <w:rPr>
          <w:rFonts w:ascii="Arial" w:hAnsi="Arial" w:cs="Arial"/>
          <w:b/>
          <w:bCs/>
          <w:spacing w:val="1"/>
          <w:sz w:val="32"/>
          <w:szCs w:val="32"/>
        </w:rPr>
        <w:t>n</w:t>
      </w:r>
      <w:r>
        <w:rPr>
          <w:rFonts w:ascii="Arial" w:hAnsi="Arial" w:cs="Arial"/>
          <w:b/>
          <w:bCs/>
          <w:spacing w:val="-1"/>
          <w:sz w:val="32"/>
          <w:szCs w:val="32"/>
        </w:rPr>
        <w:t>fo</w:t>
      </w:r>
      <w:r>
        <w:rPr>
          <w:rFonts w:ascii="Arial" w:hAnsi="Arial" w:cs="Arial"/>
          <w:b/>
          <w:bCs/>
          <w:sz w:val="32"/>
          <w:szCs w:val="32"/>
        </w:rPr>
        <w:t>r</w:t>
      </w:r>
      <w:r>
        <w:rPr>
          <w:rFonts w:ascii="Arial" w:hAnsi="Arial" w:cs="Arial"/>
          <w:b/>
          <w:bCs/>
          <w:spacing w:val="1"/>
          <w:sz w:val="32"/>
          <w:szCs w:val="32"/>
        </w:rPr>
        <w:t>m</w:t>
      </w:r>
      <w:r>
        <w:rPr>
          <w:rFonts w:ascii="Arial" w:hAnsi="Arial" w:cs="Arial"/>
          <w:b/>
          <w:bCs/>
          <w:spacing w:val="2"/>
          <w:sz w:val="32"/>
          <w:szCs w:val="32"/>
        </w:rPr>
        <w:t>a</w:t>
      </w:r>
      <w:r>
        <w:rPr>
          <w:rFonts w:ascii="Arial" w:hAnsi="Arial" w:cs="Arial"/>
          <w:b/>
          <w:bCs/>
          <w:spacing w:val="-1"/>
          <w:sz w:val="32"/>
          <w:szCs w:val="32"/>
        </w:rPr>
        <w:t>t</w:t>
      </w:r>
      <w:r>
        <w:rPr>
          <w:rFonts w:ascii="Arial" w:hAnsi="Arial" w:cs="Arial"/>
          <w:b/>
          <w:bCs/>
          <w:sz w:val="32"/>
          <w:szCs w:val="32"/>
        </w:rPr>
        <w:t>i</w:t>
      </w:r>
      <w:r>
        <w:rPr>
          <w:rFonts w:ascii="Arial" w:hAnsi="Arial" w:cs="Arial"/>
          <w:b/>
          <w:bCs/>
          <w:spacing w:val="-1"/>
          <w:sz w:val="32"/>
          <w:szCs w:val="32"/>
        </w:rPr>
        <w:t>o</w:t>
      </w:r>
      <w:r>
        <w:rPr>
          <w:rFonts w:ascii="Arial" w:hAnsi="Arial" w:cs="Arial"/>
          <w:b/>
          <w:bCs/>
          <w:sz w:val="32"/>
          <w:szCs w:val="32"/>
        </w:rPr>
        <w:t>n</w:t>
      </w:r>
    </w:p>
    <w:p w:rsidR="00020C07" w:rsidRDefault="00020C07">
      <w:pPr>
        <w:kinsoku w:val="0"/>
        <w:overflowPunct w:val="0"/>
        <w:spacing w:before="6" w:line="110" w:lineRule="exact"/>
        <w:rPr>
          <w:sz w:val="11"/>
          <w:szCs w:val="11"/>
        </w:rPr>
      </w:pPr>
    </w:p>
    <w:p w:rsidR="00C40473" w:rsidRPr="00DB0D53" w:rsidRDefault="00C40473" w:rsidP="00C40473">
      <w:pPr>
        <w:pStyle w:val="BodyText"/>
      </w:pPr>
      <w:r w:rsidRPr="00DB0D53">
        <w:t xml:space="preserve">It is recommended that the terminal output during the installation be captured using an </w:t>
      </w:r>
      <w:proofErr w:type="spellStart"/>
      <w:r w:rsidRPr="00DB0D53">
        <w:t>auxport</w:t>
      </w:r>
      <w:proofErr w:type="spellEnd"/>
      <w:r w:rsidRPr="00DB0D53">
        <w:t xml:space="preserve"> printer attached to the terminal at which software installation is being performed. This provides a printed audit trail if any problems should arise.</w:t>
      </w:r>
    </w:p>
    <w:p w:rsidR="00020C07" w:rsidRDefault="00020C07">
      <w:pPr>
        <w:kinsoku w:val="0"/>
        <w:overflowPunct w:val="0"/>
        <w:spacing w:before="3" w:line="120" w:lineRule="exact"/>
        <w:rPr>
          <w:sz w:val="12"/>
          <w:szCs w:val="12"/>
        </w:rPr>
      </w:pPr>
    </w:p>
    <w:p w:rsidR="00020C07" w:rsidRDefault="00020C07">
      <w:pPr>
        <w:pStyle w:val="Heading2"/>
        <w:numPr>
          <w:ilvl w:val="1"/>
          <w:numId w:val="4"/>
        </w:numPr>
        <w:tabs>
          <w:tab w:val="left" w:pos="1020"/>
        </w:tabs>
        <w:kinsoku w:val="0"/>
        <w:overflowPunct w:val="0"/>
        <w:rPr>
          <w:b w:val="0"/>
          <w:bCs w:val="0"/>
        </w:rPr>
      </w:pPr>
      <w:bookmarkStart w:id="7" w:name="1.3._VistA_Server_Requirements"/>
      <w:bookmarkStart w:id="8" w:name="bookmark3"/>
      <w:bookmarkEnd w:id="7"/>
      <w:bookmarkEnd w:id="8"/>
      <w:r>
        <w:rPr>
          <w:spacing w:val="-6"/>
        </w:rPr>
        <w:t>V</w:t>
      </w:r>
      <w:r>
        <w:t>is</w:t>
      </w:r>
      <w:r>
        <w:rPr>
          <w:spacing w:val="4"/>
        </w:rPr>
        <w:t>t</w:t>
      </w:r>
      <w:r>
        <w:t>A</w:t>
      </w:r>
      <w:r>
        <w:rPr>
          <w:spacing w:val="-37"/>
        </w:rPr>
        <w:t xml:space="preserve"> </w:t>
      </w:r>
      <w:r>
        <w:rPr>
          <w:spacing w:val="3"/>
        </w:rPr>
        <w:t>S</w:t>
      </w:r>
      <w:r>
        <w:t>e</w:t>
      </w:r>
      <w:r>
        <w:rPr>
          <w:spacing w:val="5"/>
        </w:rPr>
        <w:t>r</w:t>
      </w:r>
      <w:r>
        <w:rPr>
          <w:spacing w:val="-6"/>
        </w:rPr>
        <w:t>v</w:t>
      </w:r>
      <w:r>
        <w:t>er</w:t>
      </w:r>
      <w:r>
        <w:rPr>
          <w:spacing w:val="-21"/>
        </w:rPr>
        <w:t xml:space="preserve"> </w:t>
      </w:r>
      <w:r>
        <w:t>R</w:t>
      </w:r>
      <w:r>
        <w:rPr>
          <w:spacing w:val="2"/>
        </w:rPr>
        <w:t>e</w:t>
      </w:r>
      <w:r>
        <w:rPr>
          <w:spacing w:val="-1"/>
        </w:rPr>
        <w:t>qu</w:t>
      </w:r>
      <w:r>
        <w:t>ir</w:t>
      </w:r>
      <w:r>
        <w:rPr>
          <w:spacing w:val="2"/>
        </w:rPr>
        <w:t>e</w:t>
      </w:r>
      <w:r>
        <w:rPr>
          <w:spacing w:val="-1"/>
        </w:rPr>
        <w:t>m</w:t>
      </w:r>
      <w:r>
        <w:t>e</w:t>
      </w:r>
      <w:r>
        <w:rPr>
          <w:spacing w:val="1"/>
        </w:rPr>
        <w:t>n</w:t>
      </w:r>
      <w:r>
        <w:rPr>
          <w:spacing w:val="-1"/>
        </w:rPr>
        <w:t>t</w:t>
      </w:r>
      <w:r>
        <w:t>s</w:t>
      </w:r>
    </w:p>
    <w:p w:rsidR="00020C07" w:rsidRDefault="00020C07">
      <w:pPr>
        <w:pStyle w:val="BodyText"/>
        <w:numPr>
          <w:ilvl w:val="2"/>
          <w:numId w:val="4"/>
        </w:numPr>
        <w:tabs>
          <w:tab w:val="left" w:pos="839"/>
        </w:tabs>
        <w:kinsoku w:val="0"/>
        <w:overflowPunct w:val="0"/>
        <w:spacing w:before="76"/>
        <w:ind w:left="840"/>
      </w:pPr>
      <w:r>
        <w:t>C</w:t>
      </w:r>
      <w:r>
        <w:rPr>
          <w:spacing w:val="-1"/>
        </w:rPr>
        <w:t>ac</w:t>
      </w:r>
      <w:r>
        <w:t>he</w:t>
      </w:r>
      <w:r>
        <w:rPr>
          <w:spacing w:val="-1"/>
        </w:rPr>
        <w:t xml:space="preserve"> </w:t>
      </w:r>
      <w:r>
        <w:t>v</w:t>
      </w:r>
      <w:r>
        <w:rPr>
          <w:spacing w:val="1"/>
        </w:rPr>
        <w:t>e</w:t>
      </w:r>
      <w:r>
        <w:rPr>
          <w:spacing w:val="-1"/>
        </w:rPr>
        <w:t>r</w:t>
      </w:r>
      <w:r>
        <w:t>sion 5.0</w:t>
      </w:r>
    </w:p>
    <w:p w:rsidR="00020C07" w:rsidRDefault="00020C07">
      <w:pPr>
        <w:pStyle w:val="BodyText"/>
        <w:numPr>
          <w:ilvl w:val="2"/>
          <w:numId w:val="4"/>
        </w:numPr>
        <w:tabs>
          <w:tab w:val="left" w:pos="839"/>
        </w:tabs>
        <w:kinsoku w:val="0"/>
        <w:overflowPunct w:val="0"/>
        <w:spacing w:before="75"/>
        <w:ind w:left="840"/>
      </w:pPr>
      <w:r>
        <w:rPr>
          <w:spacing w:val="-1"/>
        </w:rPr>
        <w:t>Ker</w:t>
      </w:r>
      <w:r>
        <w:t>n</w:t>
      </w:r>
      <w:r>
        <w:rPr>
          <w:spacing w:val="-1"/>
        </w:rPr>
        <w:t>e</w:t>
      </w:r>
      <w:r>
        <w:t>l v</w:t>
      </w:r>
      <w:r>
        <w:rPr>
          <w:spacing w:val="1"/>
        </w:rPr>
        <w:t>e</w:t>
      </w:r>
      <w:r>
        <w:rPr>
          <w:spacing w:val="-1"/>
        </w:rPr>
        <w:t>r</w:t>
      </w:r>
      <w:r>
        <w:t>sion 8</w:t>
      </w:r>
    </w:p>
    <w:p w:rsidR="00020C07" w:rsidRDefault="00020C07">
      <w:pPr>
        <w:pStyle w:val="BodyText"/>
        <w:numPr>
          <w:ilvl w:val="2"/>
          <w:numId w:val="4"/>
        </w:numPr>
        <w:tabs>
          <w:tab w:val="left" w:pos="839"/>
        </w:tabs>
        <w:kinsoku w:val="0"/>
        <w:overflowPunct w:val="0"/>
        <w:spacing w:before="75"/>
        <w:ind w:left="840"/>
      </w:pPr>
      <w:r>
        <w:t>P</w:t>
      </w:r>
      <w:r>
        <w:rPr>
          <w:spacing w:val="-1"/>
        </w:rPr>
        <w:t>a</w:t>
      </w:r>
      <w:r>
        <w:t>ti</w:t>
      </w:r>
      <w:r>
        <w:rPr>
          <w:spacing w:val="-1"/>
        </w:rPr>
        <w:t>e</w:t>
      </w:r>
      <w:r>
        <w:t>nt</w:t>
      </w:r>
      <w:r>
        <w:rPr>
          <w:spacing w:val="2"/>
        </w:rPr>
        <w:t xml:space="preserve"> </w:t>
      </w:r>
      <w:r>
        <w:rPr>
          <w:spacing w:val="-6"/>
        </w:rPr>
        <w:t>I</w:t>
      </w:r>
      <w:r>
        <w:t>n</w:t>
      </w:r>
      <w:r>
        <w:rPr>
          <w:spacing w:val="-1"/>
        </w:rPr>
        <w:t>f</w:t>
      </w:r>
      <w:r>
        <w:rPr>
          <w:spacing w:val="2"/>
        </w:rPr>
        <w:t>o</w:t>
      </w:r>
      <w:r>
        <w:rPr>
          <w:spacing w:val="-1"/>
        </w:rPr>
        <w:t>r</w:t>
      </w:r>
      <w:r>
        <w:t>m</w:t>
      </w:r>
      <w:r>
        <w:rPr>
          <w:spacing w:val="-1"/>
        </w:rPr>
        <w:t>a</w:t>
      </w:r>
      <w:r>
        <w:t>tion M</w:t>
      </w:r>
      <w:r>
        <w:rPr>
          <w:spacing w:val="-1"/>
        </w:rPr>
        <w:t>a</w:t>
      </w:r>
      <w:r>
        <w:rPr>
          <w:spacing w:val="2"/>
        </w:rPr>
        <w:t>n</w:t>
      </w:r>
      <w:r>
        <w:rPr>
          <w:spacing w:val="-1"/>
        </w:rPr>
        <w:t>a</w:t>
      </w:r>
      <w:r>
        <w:t>g</w:t>
      </w:r>
      <w:r>
        <w:rPr>
          <w:spacing w:val="-1"/>
        </w:rPr>
        <w:t>e</w:t>
      </w:r>
      <w:r>
        <w:t>m</w:t>
      </w:r>
      <w:r>
        <w:rPr>
          <w:spacing w:val="-1"/>
        </w:rPr>
        <w:t>e</w:t>
      </w:r>
      <w:r>
        <w:t xml:space="preserve">nt </w:t>
      </w:r>
      <w:r>
        <w:rPr>
          <w:spacing w:val="3"/>
        </w:rPr>
        <w:t>S</w:t>
      </w:r>
      <w:r>
        <w:rPr>
          <w:spacing w:val="-5"/>
        </w:rPr>
        <w:t>y</w:t>
      </w:r>
      <w:r>
        <w:t>st</w:t>
      </w:r>
      <w:r>
        <w:rPr>
          <w:spacing w:val="-1"/>
        </w:rPr>
        <w:t>e</w:t>
      </w:r>
      <w:r>
        <w:t>m</w:t>
      </w:r>
      <w:r>
        <w:rPr>
          <w:spacing w:val="2"/>
        </w:rPr>
        <w:t xml:space="preserve"> </w:t>
      </w:r>
      <w:r>
        <w:rPr>
          <w:spacing w:val="-1"/>
        </w:rPr>
        <w:t>(</w:t>
      </w:r>
      <w:r>
        <w:rPr>
          <w:spacing w:val="3"/>
        </w:rPr>
        <w:t>P</w:t>
      </w:r>
      <w:r>
        <w:rPr>
          <w:spacing w:val="-6"/>
        </w:rPr>
        <w:t>I</w:t>
      </w:r>
      <w:r>
        <w:t>MS)</w:t>
      </w:r>
      <w:r>
        <w:rPr>
          <w:spacing w:val="1"/>
        </w:rPr>
        <w:t xml:space="preserve"> </w:t>
      </w:r>
      <w:r>
        <w:t>v</w:t>
      </w:r>
      <w:r>
        <w:rPr>
          <w:spacing w:val="-1"/>
        </w:rPr>
        <w:t>er</w:t>
      </w:r>
      <w:r>
        <w:t>sion 5.3 p</w:t>
      </w:r>
      <w:r>
        <w:rPr>
          <w:spacing w:val="-1"/>
        </w:rPr>
        <w:t>a</w:t>
      </w:r>
      <w:r>
        <w:t>t</w:t>
      </w:r>
      <w:r>
        <w:rPr>
          <w:spacing w:val="-1"/>
        </w:rPr>
        <w:t>c</w:t>
      </w:r>
      <w:r>
        <w:t>h 1012</w:t>
      </w:r>
    </w:p>
    <w:p w:rsidR="00C40473" w:rsidRDefault="00C40473" w:rsidP="00C40473">
      <w:pPr>
        <w:pStyle w:val="BodyText"/>
        <w:tabs>
          <w:tab w:val="left" w:pos="839"/>
        </w:tabs>
        <w:kinsoku w:val="0"/>
        <w:overflowPunct w:val="0"/>
        <w:spacing w:before="75"/>
        <w:ind w:left="840"/>
      </w:pPr>
    </w:p>
    <w:p w:rsidR="00C40473" w:rsidRDefault="00C40473" w:rsidP="00C40473">
      <w:pPr>
        <w:pStyle w:val="BodyTextBullet1"/>
        <w:numPr>
          <w:ilvl w:val="0"/>
          <w:numId w:val="0"/>
        </w:numPr>
      </w:pPr>
      <w:r w:rsidRPr="00C05C44">
        <w:t xml:space="preserve">The table below contains the VistA Patch dependencies for </w:t>
      </w:r>
      <w:r>
        <w:t>GUI Release 2.0.0.12.</w:t>
      </w:r>
    </w:p>
    <w:p w:rsidR="00C40473" w:rsidRDefault="00C40473" w:rsidP="00C40473">
      <w:pPr>
        <w:pStyle w:val="BodyTextBullet1"/>
        <w:numPr>
          <w:ilvl w:val="0"/>
          <w:numId w:val="0"/>
        </w:num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63"/>
        <w:gridCol w:w="2249"/>
        <w:gridCol w:w="3688"/>
        <w:gridCol w:w="1870"/>
      </w:tblGrid>
      <w:tr w:rsidR="00C40473" w:rsidRPr="0095082D" w:rsidTr="00C40473">
        <w:trPr>
          <w:cantSplit/>
          <w:tblHeader/>
        </w:trPr>
        <w:tc>
          <w:tcPr>
            <w:tcW w:w="921" w:type="pct"/>
            <w:shd w:val="clear" w:color="auto" w:fill="D9D9D9"/>
          </w:tcPr>
          <w:p w:rsidR="00C40473" w:rsidRPr="0095082D" w:rsidRDefault="00C40473" w:rsidP="005067A9">
            <w:pPr>
              <w:spacing w:before="60" w:after="60"/>
              <w:rPr>
                <w:b/>
              </w:rPr>
            </w:pPr>
            <w:r w:rsidRPr="0095082D">
              <w:rPr>
                <w:b/>
              </w:rPr>
              <w:lastRenderedPageBreak/>
              <w:t>Patch Name</w:t>
            </w:r>
          </w:p>
        </w:tc>
        <w:tc>
          <w:tcPr>
            <w:tcW w:w="1175" w:type="pct"/>
            <w:shd w:val="clear" w:color="auto" w:fill="D9D9D9"/>
          </w:tcPr>
          <w:p w:rsidR="00C40473" w:rsidRPr="0095082D" w:rsidRDefault="00C40473" w:rsidP="005067A9">
            <w:pPr>
              <w:spacing w:before="60" w:after="60"/>
              <w:rPr>
                <w:b/>
              </w:rPr>
            </w:pPr>
            <w:r w:rsidRPr="0095082D">
              <w:rPr>
                <w:b/>
              </w:rPr>
              <w:t>Application Name</w:t>
            </w:r>
          </w:p>
        </w:tc>
        <w:tc>
          <w:tcPr>
            <w:tcW w:w="1927" w:type="pct"/>
            <w:shd w:val="clear" w:color="auto" w:fill="D9D9D9"/>
          </w:tcPr>
          <w:p w:rsidR="00C40473" w:rsidRPr="0095082D" w:rsidRDefault="00C40473" w:rsidP="005067A9">
            <w:pPr>
              <w:spacing w:before="60" w:after="60"/>
              <w:rPr>
                <w:b/>
              </w:rPr>
            </w:pPr>
            <w:r w:rsidRPr="0095082D">
              <w:rPr>
                <w:b/>
              </w:rPr>
              <w:t>Purpose or Need</w:t>
            </w:r>
          </w:p>
        </w:tc>
        <w:tc>
          <w:tcPr>
            <w:tcW w:w="977" w:type="pct"/>
            <w:shd w:val="clear" w:color="auto" w:fill="D9D9D9"/>
          </w:tcPr>
          <w:p w:rsidR="00C40473" w:rsidRPr="0095082D" w:rsidRDefault="00C40473" w:rsidP="005067A9">
            <w:pPr>
              <w:spacing w:before="60" w:after="60"/>
              <w:rPr>
                <w:b/>
              </w:rPr>
            </w:pPr>
            <w:r w:rsidRPr="0095082D">
              <w:rPr>
                <w:b/>
              </w:rPr>
              <w:t>Release Date</w:t>
            </w:r>
          </w:p>
        </w:tc>
      </w:tr>
      <w:tr w:rsidR="00C40473" w:rsidRPr="0095082D" w:rsidTr="005067A9">
        <w:trPr>
          <w:cantSplit/>
        </w:trPr>
        <w:tc>
          <w:tcPr>
            <w:tcW w:w="921" w:type="pct"/>
          </w:tcPr>
          <w:p w:rsidR="00C40473" w:rsidRPr="0095082D" w:rsidRDefault="00C40473" w:rsidP="005067A9">
            <w:pPr>
              <w:spacing w:before="60" w:after="60"/>
            </w:pPr>
            <w:r w:rsidRPr="00DB0D53">
              <w:t>GMRC*3.0*83 </w:t>
            </w:r>
          </w:p>
        </w:tc>
        <w:tc>
          <w:tcPr>
            <w:tcW w:w="1175" w:type="pct"/>
          </w:tcPr>
          <w:p w:rsidR="00C40473" w:rsidRPr="0095082D" w:rsidRDefault="00C40473" w:rsidP="005067A9">
            <w:pPr>
              <w:spacing w:before="60" w:after="60"/>
            </w:pPr>
            <w:r>
              <w:t>Consult</w:t>
            </w:r>
          </w:p>
        </w:tc>
        <w:tc>
          <w:tcPr>
            <w:tcW w:w="1927" w:type="pct"/>
          </w:tcPr>
          <w:p w:rsidR="00C40473" w:rsidRPr="0095082D" w:rsidRDefault="00C40473" w:rsidP="005067A9">
            <w:pPr>
              <w:spacing w:before="60" w:after="60"/>
            </w:pPr>
            <w:r w:rsidRPr="00A375C8">
              <w:t>Consult support fixes for VS GUI</w:t>
            </w:r>
          </w:p>
        </w:tc>
        <w:tc>
          <w:tcPr>
            <w:tcW w:w="977" w:type="pct"/>
          </w:tcPr>
          <w:p w:rsidR="00C40473" w:rsidRPr="0095082D" w:rsidRDefault="00C40473" w:rsidP="005067A9">
            <w:pPr>
              <w:spacing w:before="60" w:after="60"/>
            </w:pPr>
            <w:r>
              <w:t>4/18/2017</w:t>
            </w:r>
          </w:p>
        </w:tc>
      </w:tr>
      <w:tr w:rsidR="00C40473" w:rsidRPr="0095082D" w:rsidTr="005067A9">
        <w:trPr>
          <w:cantSplit/>
        </w:trPr>
        <w:tc>
          <w:tcPr>
            <w:tcW w:w="855" w:type="pct"/>
          </w:tcPr>
          <w:p w:rsidR="00C40473" w:rsidRPr="0095082D" w:rsidRDefault="00C40473" w:rsidP="005067A9">
            <w:pPr>
              <w:spacing w:before="60" w:after="60"/>
            </w:pPr>
            <w:r w:rsidRPr="00DB0D53">
              <w:t>SD*5.3*627</w:t>
            </w:r>
          </w:p>
        </w:tc>
        <w:tc>
          <w:tcPr>
            <w:tcW w:w="1175" w:type="pct"/>
          </w:tcPr>
          <w:p w:rsidR="00C40473" w:rsidRPr="0095082D" w:rsidRDefault="00C40473" w:rsidP="005067A9">
            <w:pPr>
              <w:spacing w:before="60" w:after="60"/>
            </w:pPr>
            <w:r w:rsidRPr="008136F7">
              <w:t>VistA Scheduling</w:t>
            </w:r>
          </w:p>
        </w:tc>
        <w:tc>
          <w:tcPr>
            <w:tcW w:w="1927" w:type="pct"/>
          </w:tcPr>
          <w:p w:rsidR="00C40473" w:rsidRPr="0095082D" w:rsidRDefault="00C40473" w:rsidP="005067A9">
            <w:pPr>
              <w:spacing w:before="60" w:after="60"/>
            </w:pPr>
            <w:r w:rsidRPr="009339D4">
              <w:t>Initial Patch for VS GUI (creating new files and pointers)</w:t>
            </w:r>
          </w:p>
        </w:tc>
        <w:tc>
          <w:tcPr>
            <w:tcW w:w="1043" w:type="pct"/>
          </w:tcPr>
          <w:p w:rsidR="00C40473" w:rsidRPr="0095082D" w:rsidRDefault="00C40473" w:rsidP="005067A9">
            <w:pPr>
              <w:spacing w:before="60" w:after="60"/>
            </w:pPr>
            <w:r w:rsidRPr="00C93CF3">
              <w:t>4/18/2017</w:t>
            </w:r>
          </w:p>
        </w:tc>
      </w:tr>
      <w:tr w:rsidR="00C40473" w:rsidRPr="0095082D" w:rsidTr="005067A9">
        <w:trPr>
          <w:cantSplit/>
        </w:trPr>
        <w:tc>
          <w:tcPr>
            <w:tcW w:w="921" w:type="pct"/>
          </w:tcPr>
          <w:p w:rsidR="00C40473" w:rsidRPr="0095082D" w:rsidRDefault="00C40473" w:rsidP="005067A9">
            <w:pPr>
              <w:spacing w:before="60" w:after="60"/>
            </w:pPr>
            <w:r w:rsidRPr="00DB0D53">
              <w:t>SD*5.3*628 </w:t>
            </w:r>
          </w:p>
        </w:tc>
        <w:tc>
          <w:tcPr>
            <w:tcW w:w="1175" w:type="pct"/>
          </w:tcPr>
          <w:p w:rsidR="00C40473" w:rsidRPr="0095082D" w:rsidRDefault="00C40473" w:rsidP="005067A9">
            <w:pPr>
              <w:spacing w:before="60" w:after="60"/>
            </w:pPr>
            <w:r w:rsidRPr="008136F7">
              <w:t>VistA Scheduling</w:t>
            </w:r>
          </w:p>
        </w:tc>
        <w:tc>
          <w:tcPr>
            <w:tcW w:w="1927" w:type="pct"/>
          </w:tcPr>
          <w:p w:rsidR="00C40473" w:rsidRPr="0095082D" w:rsidRDefault="00C40473" w:rsidP="005067A9">
            <w:pPr>
              <w:spacing w:before="60" w:after="60"/>
            </w:pPr>
            <w:r w:rsidRPr="009339D4">
              <w:t>Initial Patch for VS GUI Reports</w:t>
            </w:r>
          </w:p>
        </w:tc>
        <w:tc>
          <w:tcPr>
            <w:tcW w:w="977" w:type="pct"/>
          </w:tcPr>
          <w:p w:rsidR="00C40473" w:rsidRPr="0095082D" w:rsidRDefault="00C40473" w:rsidP="005067A9">
            <w:pPr>
              <w:spacing w:before="60" w:after="60"/>
            </w:pPr>
            <w:r w:rsidRPr="00C93CF3">
              <w:t>4/18/2017</w:t>
            </w:r>
          </w:p>
        </w:tc>
      </w:tr>
      <w:tr w:rsidR="00C40473" w:rsidRPr="0095082D" w:rsidTr="005067A9">
        <w:trPr>
          <w:cantSplit/>
        </w:trPr>
        <w:tc>
          <w:tcPr>
            <w:tcW w:w="921" w:type="pct"/>
          </w:tcPr>
          <w:p w:rsidR="00C40473" w:rsidRPr="0095082D" w:rsidRDefault="00C40473" w:rsidP="005067A9">
            <w:pPr>
              <w:spacing w:before="60" w:after="60"/>
            </w:pPr>
            <w:r w:rsidRPr="00DB0D53">
              <w:t>SD*5.3*643 </w:t>
            </w:r>
          </w:p>
        </w:tc>
        <w:tc>
          <w:tcPr>
            <w:tcW w:w="1175" w:type="pct"/>
          </w:tcPr>
          <w:p w:rsidR="00C40473" w:rsidRPr="0095082D" w:rsidRDefault="00C40473" w:rsidP="005067A9">
            <w:pPr>
              <w:spacing w:before="60" w:after="60"/>
            </w:pPr>
            <w:r w:rsidRPr="008136F7">
              <w:t>VistA Scheduling</w:t>
            </w:r>
          </w:p>
        </w:tc>
        <w:tc>
          <w:tcPr>
            <w:tcW w:w="1927" w:type="pct"/>
          </w:tcPr>
          <w:p w:rsidR="00C40473" w:rsidRPr="009339D4" w:rsidRDefault="00C40473" w:rsidP="005067A9">
            <w:r w:rsidRPr="009339D4">
              <w:t>5 Recall Reminder Enhancements</w:t>
            </w:r>
          </w:p>
        </w:tc>
        <w:tc>
          <w:tcPr>
            <w:tcW w:w="977" w:type="pct"/>
          </w:tcPr>
          <w:p w:rsidR="00C40473" w:rsidRPr="0095082D" w:rsidRDefault="00C40473" w:rsidP="005067A9">
            <w:pPr>
              <w:spacing w:before="60" w:after="60"/>
            </w:pPr>
            <w:r w:rsidRPr="00C93CF3">
              <w:t>4/18/2017</w:t>
            </w:r>
          </w:p>
        </w:tc>
      </w:tr>
      <w:tr w:rsidR="00C40473" w:rsidRPr="0095082D" w:rsidTr="005067A9">
        <w:trPr>
          <w:cantSplit/>
        </w:trPr>
        <w:tc>
          <w:tcPr>
            <w:tcW w:w="921" w:type="pct"/>
          </w:tcPr>
          <w:p w:rsidR="00C40473" w:rsidRPr="0095082D" w:rsidRDefault="00C40473" w:rsidP="005067A9">
            <w:pPr>
              <w:spacing w:before="60" w:after="60"/>
            </w:pPr>
            <w:r w:rsidRPr="00DB0D53">
              <w:t>SD*5.3*642 </w:t>
            </w:r>
          </w:p>
        </w:tc>
        <w:tc>
          <w:tcPr>
            <w:tcW w:w="1175" w:type="pct"/>
          </w:tcPr>
          <w:p w:rsidR="00C40473" w:rsidRPr="0095082D" w:rsidRDefault="00C40473" w:rsidP="005067A9">
            <w:pPr>
              <w:spacing w:before="60" w:after="60"/>
            </w:pPr>
            <w:r w:rsidRPr="008136F7">
              <w:t>VistA Scheduling</w:t>
            </w:r>
          </w:p>
        </w:tc>
        <w:tc>
          <w:tcPr>
            <w:tcW w:w="1927" w:type="pct"/>
          </w:tcPr>
          <w:p w:rsidR="00C40473" w:rsidRPr="0095082D" w:rsidRDefault="00C40473" w:rsidP="005067A9">
            <w:pPr>
              <w:spacing w:before="60" w:after="60"/>
            </w:pPr>
            <w:r w:rsidRPr="009339D4">
              <w:t>14 Additional VS GUI functionality</w:t>
            </w:r>
          </w:p>
        </w:tc>
        <w:tc>
          <w:tcPr>
            <w:tcW w:w="977" w:type="pct"/>
          </w:tcPr>
          <w:p w:rsidR="00C40473" w:rsidRPr="0095082D" w:rsidRDefault="00C40473" w:rsidP="005067A9">
            <w:pPr>
              <w:spacing w:before="60" w:after="60"/>
            </w:pPr>
            <w:r w:rsidRPr="00C93CF3">
              <w:t>4/18/2017</w:t>
            </w:r>
          </w:p>
        </w:tc>
      </w:tr>
      <w:tr w:rsidR="00C40473" w:rsidRPr="0095082D" w:rsidTr="005067A9">
        <w:trPr>
          <w:cantSplit/>
        </w:trPr>
        <w:tc>
          <w:tcPr>
            <w:tcW w:w="921" w:type="pct"/>
          </w:tcPr>
          <w:p w:rsidR="00C40473" w:rsidRPr="0095082D" w:rsidRDefault="00C40473" w:rsidP="005067A9">
            <w:pPr>
              <w:spacing w:before="60" w:after="60"/>
            </w:pPr>
            <w:r w:rsidRPr="00DB0D53">
              <w:t>SD*5.3*645 </w:t>
            </w:r>
          </w:p>
        </w:tc>
        <w:tc>
          <w:tcPr>
            <w:tcW w:w="1175" w:type="pct"/>
          </w:tcPr>
          <w:p w:rsidR="00C40473" w:rsidRPr="0095082D" w:rsidRDefault="00C40473" w:rsidP="005067A9">
            <w:pPr>
              <w:spacing w:before="60" w:after="60"/>
            </w:pPr>
            <w:r w:rsidRPr="008136F7">
              <w:t>VistA Scheduling</w:t>
            </w:r>
          </w:p>
        </w:tc>
        <w:tc>
          <w:tcPr>
            <w:tcW w:w="1927" w:type="pct"/>
          </w:tcPr>
          <w:p w:rsidR="00C40473" w:rsidRPr="0095082D" w:rsidRDefault="00C40473" w:rsidP="005067A9">
            <w:pPr>
              <w:spacing w:before="60" w:after="60"/>
            </w:pPr>
            <w:r w:rsidRPr="009339D4">
              <w:t>Changes Desired Date to CID/PREFERRED DATE in Scheduling</w:t>
            </w:r>
          </w:p>
        </w:tc>
        <w:tc>
          <w:tcPr>
            <w:tcW w:w="977" w:type="pct"/>
          </w:tcPr>
          <w:p w:rsidR="00C40473" w:rsidRPr="0095082D" w:rsidRDefault="00C40473" w:rsidP="005067A9">
            <w:pPr>
              <w:spacing w:before="60" w:after="60"/>
            </w:pPr>
            <w:r w:rsidRPr="00C93CF3">
              <w:t>4/18/2017</w:t>
            </w:r>
          </w:p>
        </w:tc>
      </w:tr>
      <w:tr w:rsidR="00C40473" w:rsidRPr="0095082D" w:rsidTr="005067A9">
        <w:trPr>
          <w:cantSplit/>
        </w:trPr>
        <w:tc>
          <w:tcPr>
            <w:tcW w:w="921" w:type="pct"/>
          </w:tcPr>
          <w:p w:rsidR="00C40473" w:rsidRPr="0095082D" w:rsidRDefault="00C40473" w:rsidP="005067A9">
            <w:pPr>
              <w:spacing w:before="60" w:after="60"/>
            </w:pPr>
            <w:r w:rsidRPr="00DB0D53">
              <w:t>GMRC*3.0*86</w:t>
            </w:r>
          </w:p>
        </w:tc>
        <w:tc>
          <w:tcPr>
            <w:tcW w:w="1175" w:type="pct"/>
          </w:tcPr>
          <w:p w:rsidR="00C40473" w:rsidRPr="0095082D" w:rsidRDefault="00C40473" w:rsidP="005067A9">
            <w:pPr>
              <w:spacing w:before="60" w:after="60"/>
            </w:pPr>
            <w:r>
              <w:t>Consult</w:t>
            </w:r>
          </w:p>
        </w:tc>
        <w:tc>
          <w:tcPr>
            <w:tcW w:w="1927" w:type="pct"/>
          </w:tcPr>
          <w:p w:rsidR="00C40473" w:rsidRPr="0095082D" w:rsidRDefault="00C40473" w:rsidP="005067A9">
            <w:pPr>
              <w:spacing w:before="60" w:after="60"/>
            </w:pPr>
            <w:r w:rsidRPr="007D72F4">
              <w:t>VS GUI CONSULT Processing Updates for Consults</w:t>
            </w:r>
          </w:p>
        </w:tc>
        <w:tc>
          <w:tcPr>
            <w:tcW w:w="977" w:type="pct"/>
          </w:tcPr>
          <w:p w:rsidR="00C40473" w:rsidRPr="0095082D" w:rsidRDefault="00C40473" w:rsidP="005067A9">
            <w:pPr>
              <w:spacing w:before="60" w:after="60"/>
            </w:pPr>
            <w:r w:rsidRPr="00C93CF3">
              <w:t>4/18/2017</w:t>
            </w:r>
          </w:p>
        </w:tc>
      </w:tr>
      <w:tr w:rsidR="00C40473" w:rsidRPr="0095082D" w:rsidTr="005067A9">
        <w:trPr>
          <w:cantSplit/>
        </w:trPr>
        <w:tc>
          <w:tcPr>
            <w:tcW w:w="921" w:type="pct"/>
          </w:tcPr>
          <w:p w:rsidR="00C40473" w:rsidRPr="0095082D" w:rsidRDefault="00C40473" w:rsidP="005067A9">
            <w:pPr>
              <w:spacing w:before="60" w:after="60"/>
            </w:pPr>
            <w:r w:rsidRPr="00DB0D53">
              <w:t>SD*5.3*651</w:t>
            </w:r>
          </w:p>
        </w:tc>
        <w:tc>
          <w:tcPr>
            <w:tcW w:w="1175" w:type="pct"/>
          </w:tcPr>
          <w:p w:rsidR="00C40473" w:rsidRPr="0095082D" w:rsidRDefault="00C40473" w:rsidP="005067A9">
            <w:pPr>
              <w:spacing w:before="60" w:after="60"/>
            </w:pPr>
            <w:r w:rsidRPr="00C56788">
              <w:t>VistA Scheduling</w:t>
            </w:r>
          </w:p>
        </w:tc>
        <w:tc>
          <w:tcPr>
            <w:tcW w:w="1927" w:type="pct"/>
          </w:tcPr>
          <w:p w:rsidR="00C40473" w:rsidRPr="0095082D" w:rsidRDefault="00C40473" w:rsidP="005067A9">
            <w:pPr>
              <w:spacing w:before="60" w:after="60"/>
            </w:pPr>
            <w:r w:rsidRPr="007D72F4">
              <w:t>This patch contains 25 sustainment fixes for VS GUI</w:t>
            </w:r>
          </w:p>
        </w:tc>
        <w:tc>
          <w:tcPr>
            <w:tcW w:w="977" w:type="pct"/>
          </w:tcPr>
          <w:p w:rsidR="00C40473" w:rsidRPr="0095082D" w:rsidRDefault="00C40473" w:rsidP="005067A9">
            <w:pPr>
              <w:spacing w:before="60" w:after="60"/>
            </w:pPr>
            <w:r w:rsidRPr="00C93CF3">
              <w:t>4/18/2017</w:t>
            </w:r>
          </w:p>
        </w:tc>
      </w:tr>
      <w:tr w:rsidR="00C40473" w:rsidRPr="0095082D" w:rsidTr="005067A9">
        <w:trPr>
          <w:cantSplit/>
        </w:trPr>
        <w:tc>
          <w:tcPr>
            <w:tcW w:w="921" w:type="pct"/>
          </w:tcPr>
          <w:p w:rsidR="00C40473" w:rsidRPr="0095082D" w:rsidRDefault="00C40473" w:rsidP="005067A9">
            <w:pPr>
              <w:spacing w:before="60" w:after="60"/>
            </w:pPr>
            <w:r w:rsidRPr="00DB0D53">
              <w:t>SD*5.3*658</w:t>
            </w:r>
          </w:p>
        </w:tc>
        <w:tc>
          <w:tcPr>
            <w:tcW w:w="1175" w:type="pct"/>
          </w:tcPr>
          <w:p w:rsidR="00C40473" w:rsidRPr="0095082D" w:rsidRDefault="00C40473" w:rsidP="005067A9">
            <w:pPr>
              <w:spacing w:before="60" w:after="60"/>
            </w:pPr>
            <w:r w:rsidRPr="00C56788">
              <w:t>VistA Scheduling</w:t>
            </w:r>
          </w:p>
        </w:tc>
        <w:tc>
          <w:tcPr>
            <w:tcW w:w="1927" w:type="pct"/>
          </w:tcPr>
          <w:p w:rsidR="00C40473" w:rsidRPr="0095082D" w:rsidRDefault="00C40473" w:rsidP="005067A9">
            <w:pPr>
              <w:spacing w:before="60" w:after="60"/>
            </w:pPr>
            <w:r w:rsidRPr="007D72F4">
              <w:t>This patch contains 10 Enhancements and 35 bug fixes</w:t>
            </w:r>
          </w:p>
        </w:tc>
        <w:tc>
          <w:tcPr>
            <w:tcW w:w="977" w:type="pct"/>
          </w:tcPr>
          <w:p w:rsidR="00C40473" w:rsidRPr="0095082D" w:rsidRDefault="00C40473" w:rsidP="005067A9">
            <w:pPr>
              <w:spacing w:before="60" w:after="60"/>
            </w:pPr>
            <w:r w:rsidRPr="00C93CF3">
              <w:t>4/18/2017</w:t>
            </w:r>
          </w:p>
        </w:tc>
      </w:tr>
      <w:tr w:rsidR="00C40473" w:rsidRPr="0095082D" w:rsidTr="005067A9">
        <w:trPr>
          <w:cantSplit/>
        </w:trPr>
        <w:tc>
          <w:tcPr>
            <w:tcW w:w="921" w:type="pct"/>
          </w:tcPr>
          <w:p w:rsidR="00C40473" w:rsidRPr="0095082D" w:rsidRDefault="00C40473" w:rsidP="005067A9">
            <w:pPr>
              <w:spacing w:before="60" w:after="60"/>
            </w:pPr>
            <w:r w:rsidRPr="00DB0D53">
              <w:t>MBAA*1*4</w:t>
            </w:r>
          </w:p>
        </w:tc>
        <w:tc>
          <w:tcPr>
            <w:tcW w:w="1175" w:type="pct"/>
          </w:tcPr>
          <w:p w:rsidR="00C40473" w:rsidRPr="0095082D" w:rsidRDefault="00C40473" w:rsidP="005067A9">
            <w:pPr>
              <w:spacing w:before="60" w:after="60"/>
            </w:pPr>
            <w:r w:rsidRPr="009339D4">
              <w:t>Mobile Scheduling Applications Suite</w:t>
            </w:r>
          </w:p>
        </w:tc>
        <w:tc>
          <w:tcPr>
            <w:tcW w:w="1927" w:type="pct"/>
          </w:tcPr>
          <w:p w:rsidR="00C40473" w:rsidRPr="0095082D" w:rsidRDefault="00C40473" w:rsidP="005067A9">
            <w:pPr>
              <w:spacing w:before="60" w:after="60"/>
            </w:pPr>
            <w:r w:rsidRPr="007D72F4">
              <w:t>Enhancement Fixes for VAR Receiver</w:t>
            </w:r>
          </w:p>
        </w:tc>
        <w:tc>
          <w:tcPr>
            <w:tcW w:w="977" w:type="pct"/>
          </w:tcPr>
          <w:p w:rsidR="00C40473" w:rsidRPr="0095082D" w:rsidRDefault="00C40473" w:rsidP="005067A9">
            <w:pPr>
              <w:spacing w:before="60" w:after="60"/>
            </w:pPr>
            <w:r w:rsidRPr="00C93CF3">
              <w:t>4/18/2017</w:t>
            </w:r>
          </w:p>
        </w:tc>
      </w:tr>
    </w:tbl>
    <w:p w:rsidR="00C40473" w:rsidRDefault="00C40473" w:rsidP="00C40473">
      <w:pPr>
        <w:pStyle w:val="BodyText"/>
        <w:tabs>
          <w:tab w:val="left" w:pos="839"/>
        </w:tabs>
        <w:kinsoku w:val="0"/>
        <w:overflowPunct w:val="0"/>
        <w:spacing w:before="75"/>
      </w:pPr>
    </w:p>
    <w:p w:rsidR="00020C07" w:rsidRDefault="00020C07">
      <w:pPr>
        <w:kinsoku w:val="0"/>
        <w:overflowPunct w:val="0"/>
        <w:spacing w:before="1" w:line="120" w:lineRule="exact"/>
        <w:rPr>
          <w:sz w:val="12"/>
          <w:szCs w:val="12"/>
        </w:rPr>
      </w:pPr>
    </w:p>
    <w:p w:rsidR="00020C07" w:rsidRDefault="00020C07">
      <w:pPr>
        <w:pStyle w:val="Heading2"/>
        <w:numPr>
          <w:ilvl w:val="1"/>
          <w:numId w:val="4"/>
        </w:numPr>
        <w:tabs>
          <w:tab w:val="left" w:pos="1020"/>
        </w:tabs>
        <w:kinsoku w:val="0"/>
        <w:overflowPunct w:val="0"/>
        <w:rPr>
          <w:b w:val="0"/>
          <w:bCs w:val="0"/>
        </w:rPr>
      </w:pPr>
      <w:bookmarkStart w:id="9" w:name="1.4._Client_PC_Requirements"/>
      <w:bookmarkStart w:id="10" w:name="bookmark4"/>
      <w:bookmarkEnd w:id="9"/>
      <w:bookmarkEnd w:id="10"/>
      <w:r>
        <w:t>Clie</w:t>
      </w:r>
      <w:r>
        <w:rPr>
          <w:spacing w:val="-1"/>
        </w:rPr>
        <w:t>n</w:t>
      </w:r>
      <w:r>
        <w:t>t</w:t>
      </w:r>
      <w:r>
        <w:rPr>
          <w:spacing w:val="-19"/>
        </w:rPr>
        <w:t xml:space="preserve"> </w:t>
      </w:r>
      <w:r>
        <w:rPr>
          <w:spacing w:val="3"/>
        </w:rPr>
        <w:t>P</w:t>
      </w:r>
      <w:r>
        <w:t>C</w:t>
      </w:r>
      <w:r>
        <w:rPr>
          <w:spacing w:val="-18"/>
        </w:rPr>
        <w:t xml:space="preserve"> </w:t>
      </w:r>
      <w:r>
        <w:t>R</w:t>
      </w:r>
      <w:r>
        <w:rPr>
          <w:spacing w:val="2"/>
        </w:rPr>
        <w:t>e</w:t>
      </w:r>
      <w:r>
        <w:rPr>
          <w:spacing w:val="-1"/>
        </w:rPr>
        <w:t>qu</w:t>
      </w:r>
      <w:r>
        <w:rPr>
          <w:spacing w:val="2"/>
        </w:rPr>
        <w:t>i</w:t>
      </w:r>
      <w:r>
        <w:t>re</w:t>
      </w:r>
      <w:r>
        <w:rPr>
          <w:spacing w:val="-1"/>
        </w:rPr>
        <w:t>m</w:t>
      </w:r>
      <w:r>
        <w:t>e</w:t>
      </w:r>
      <w:r>
        <w:rPr>
          <w:spacing w:val="1"/>
        </w:rPr>
        <w:t>n</w:t>
      </w:r>
      <w:r>
        <w:rPr>
          <w:spacing w:val="-1"/>
        </w:rPr>
        <w:t>t</w:t>
      </w:r>
      <w:r>
        <w:t>s</w:t>
      </w:r>
    </w:p>
    <w:p w:rsidR="00020C07" w:rsidRDefault="00020C07">
      <w:pPr>
        <w:pStyle w:val="BodyText"/>
        <w:numPr>
          <w:ilvl w:val="2"/>
          <w:numId w:val="4"/>
        </w:numPr>
        <w:tabs>
          <w:tab w:val="left" w:pos="839"/>
        </w:tabs>
        <w:kinsoku w:val="0"/>
        <w:overflowPunct w:val="0"/>
        <w:spacing w:before="74"/>
        <w:ind w:left="840"/>
      </w:pPr>
      <w:r>
        <w:t>Mi</w:t>
      </w:r>
      <w:r>
        <w:rPr>
          <w:spacing w:val="-1"/>
        </w:rPr>
        <w:t>cr</w:t>
      </w:r>
      <w:r>
        <w:t>oso</w:t>
      </w:r>
      <w:r>
        <w:rPr>
          <w:spacing w:val="-1"/>
        </w:rPr>
        <w:t>f</w:t>
      </w:r>
      <w:r>
        <w:t xml:space="preserve">t </w:t>
      </w:r>
      <w:r>
        <w:rPr>
          <w:spacing w:val="1"/>
        </w:rPr>
        <w:t>W</w:t>
      </w:r>
      <w:r>
        <w:t>indo</w:t>
      </w:r>
      <w:r>
        <w:rPr>
          <w:spacing w:val="-1"/>
        </w:rPr>
        <w:t>w</w:t>
      </w:r>
      <w:r>
        <w:t xml:space="preserve">s </w:t>
      </w:r>
      <w:r>
        <w:rPr>
          <w:spacing w:val="-1"/>
        </w:rPr>
        <w:t>X</w:t>
      </w:r>
      <w:r>
        <w:t>P or</w:t>
      </w:r>
      <w:r>
        <w:rPr>
          <w:spacing w:val="-1"/>
        </w:rPr>
        <w:t xml:space="preserve"> </w:t>
      </w:r>
      <w:r>
        <w:rPr>
          <w:spacing w:val="1"/>
        </w:rPr>
        <w:t>W</w:t>
      </w:r>
      <w:r>
        <w:t>indo</w:t>
      </w:r>
      <w:r>
        <w:rPr>
          <w:spacing w:val="-1"/>
        </w:rPr>
        <w:t>w</w:t>
      </w:r>
      <w:r>
        <w:t>s 7</w:t>
      </w:r>
    </w:p>
    <w:p w:rsidR="00020C07" w:rsidRDefault="00020C07">
      <w:pPr>
        <w:pStyle w:val="BodyText"/>
        <w:numPr>
          <w:ilvl w:val="2"/>
          <w:numId w:val="4"/>
        </w:numPr>
        <w:tabs>
          <w:tab w:val="left" w:pos="839"/>
        </w:tabs>
        <w:kinsoku w:val="0"/>
        <w:overflowPunct w:val="0"/>
        <w:spacing w:before="78"/>
        <w:ind w:left="840"/>
      </w:pPr>
      <w:r>
        <w:t>Mi</w:t>
      </w:r>
      <w:r>
        <w:rPr>
          <w:spacing w:val="-1"/>
        </w:rPr>
        <w:t>cr</w:t>
      </w:r>
      <w:r>
        <w:t>oso</w:t>
      </w:r>
      <w:r>
        <w:rPr>
          <w:spacing w:val="-1"/>
        </w:rPr>
        <w:t>f</w:t>
      </w:r>
      <w:r>
        <w:t>t .</w:t>
      </w:r>
      <w:r>
        <w:rPr>
          <w:spacing w:val="-1"/>
        </w:rPr>
        <w:t>NE</w:t>
      </w:r>
      <w:r>
        <w:t>T</w:t>
      </w:r>
      <w:r>
        <w:rPr>
          <w:spacing w:val="-1"/>
        </w:rPr>
        <w:t xml:space="preserve"> </w:t>
      </w:r>
      <w:r>
        <w:t>F</w:t>
      </w:r>
      <w:r>
        <w:rPr>
          <w:spacing w:val="-1"/>
        </w:rPr>
        <w:t>ra</w:t>
      </w:r>
      <w:r>
        <w:t>m</w:t>
      </w:r>
      <w:r>
        <w:rPr>
          <w:spacing w:val="1"/>
        </w:rPr>
        <w:t>ew</w:t>
      </w:r>
      <w:r>
        <w:t>o</w:t>
      </w:r>
      <w:r>
        <w:rPr>
          <w:spacing w:val="-1"/>
        </w:rPr>
        <w:t>r</w:t>
      </w:r>
      <w:r>
        <w:t>k 4.0</w:t>
      </w:r>
    </w:p>
    <w:p w:rsidR="00020C07" w:rsidRDefault="00020C07">
      <w:pPr>
        <w:pStyle w:val="BodyText"/>
        <w:numPr>
          <w:ilvl w:val="2"/>
          <w:numId w:val="4"/>
        </w:numPr>
        <w:tabs>
          <w:tab w:val="left" w:pos="839"/>
        </w:tabs>
        <w:kinsoku w:val="0"/>
        <w:overflowPunct w:val="0"/>
        <w:spacing w:before="75"/>
        <w:ind w:left="840"/>
      </w:pPr>
      <w:r>
        <w:t>Mi</w:t>
      </w:r>
      <w:r>
        <w:rPr>
          <w:spacing w:val="-1"/>
        </w:rPr>
        <w:t>cr</w:t>
      </w:r>
      <w:r>
        <w:t>oso</w:t>
      </w:r>
      <w:r>
        <w:rPr>
          <w:spacing w:val="-1"/>
        </w:rPr>
        <w:t>f</w:t>
      </w:r>
      <w:r>
        <w:t xml:space="preserve">t </w:t>
      </w:r>
      <w:r>
        <w:rPr>
          <w:spacing w:val="-1"/>
        </w:rPr>
        <w:t>Da</w:t>
      </w:r>
      <w:r>
        <w:t>ta</w:t>
      </w:r>
      <w:r>
        <w:rPr>
          <w:spacing w:val="-1"/>
        </w:rPr>
        <w:t xml:space="preserve"> </w:t>
      </w:r>
      <w:r>
        <w:rPr>
          <w:spacing w:val="1"/>
        </w:rPr>
        <w:t>A</w:t>
      </w:r>
      <w:r>
        <w:rPr>
          <w:spacing w:val="-1"/>
        </w:rPr>
        <w:t>c</w:t>
      </w:r>
      <w:r>
        <w:rPr>
          <w:spacing w:val="1"/>
        </w:rPr>
        <w:t>c</w:t>
      </w:r>
      <w:r>
        <w:rPr>
          <w:spacing w:val="-1"/>
        </w:rPr>
        <w:t>e</w:t>
      </w:r>
      <w:r>
        <w:t>ss Compon</w:t>
      </w:r>
      <w:r>
        <w:rPr>
          <w:spacing w:val="-1"/>
        </w:rPr>
        <w:t>e</w:t>
      </w:r>
      <w:r>
        <w:t xml:space="preserve">nts </w:t>
      </w:r>
      <w:r>
        <w:rPr>
          <w:spacing w:val="-1"/>
        </w:rPr>
        <w:t>(</w:t>
      </w:r>
      <w:r>
        <w:t>M</w:t>
      </w:r>
      <w:r>
        <w:rPr>
          <w:spacing w:val="-1"/>
        </w:rPr>
        <w:t>DA</w:t>
      </w:r>
      <w:r>
        <w:t>C)</w:t>
      </w:r>
      <w:r>
        <w:rPr>
          <w:spacing w:val="-1"/>
        </w:rPr>
        <w:t xml:space="preserve"> c</w:t>
      </w:r>
      <w:r>
        <w:t>u</w:t>
      </w:r>
      <w:r>
        <w:rPr>
          <w:spacing w:val="1"/>
        </w:rPr>
        <w:t>rr</w:t>
      </w:r>
      <w:r>
        <w:rPr>
          <w:spacing w:val="-1"/>
        </w:rPr>
        <w:t>e</w:t>
      </w:r>
      <w:r>
        <w:t>nt v</w:t>
      </w:r>
      <w:r>
        <w:rPr>
          <w:spacing w:val="-1"/>
        </w:rPr>
        <w:t>er</w:t>
      </w:r>
      <w:r>
        <w:t>sion</w:t>
      </w:r>
    </w:p>
    <w:p w:rsidR="00020C07" w:rsidRDefault="00020C07">
      <w:pPr>
        <w:kinsoku w:val="0"/>
        <w:overflowPunct w:val="0"/>
        <w:spacing w:before="1" w:line="120" w:lineRule="exact"/>
        <w:rPr>
          <w:sz w:val="12"/>
          <w:szCs w:val="12"/>
        </w:rPr>
      </w:pPr>
    </w:p>
    <w:p w:rsidR="00020C07" w:rsidRDefault="00020C07">
      <w:pPr>
        <w:pStyle w:val="Heading2"/>
        <w:numPr>
          <w:ilvl w:val="1"/>
          <w:numId w:val="4"/>
        </w:numPr>
        <w:tabs>
          <w:tab w:val="left" w:pos="1020"/>
        </w:tabs>
        <w:kinsoku w:val="0"/>
        <w:overflowPunct w:val="0"/>
        <w:rPr>
          <w:b w:val="0"/>
          <w:bCs w:val="0"/>
        </w:rPr>
      </w:pPr>
      <w:bookmarkStart w:id="11" w:name="1.5._Installation_Issues"/>
      <w:bookmarkStart w:id="12" w:name="bookmark5"/>
      <w:bookmarkEnd w:id="11"/>
      <w:bookmarkEnd w:id="12"/>
      <w:r>
        <w:t>I</w:t>
      </w:r>
      <w:r>
        <w:rPr>
          <w:spacing w:val="-1"/>
        </w:rPr>
        <w:t>n</w:t>
      </w:r>
      <w:r>
        <w:t>s</w:t>
      </w:r>
      <w:r>
        <w:rPr>
          <w:spacing w:val="-1"/>
        </w:rPr>
        <w:t>t</w:t>
      </w:r>
      <w:r>
        <w:t>all</w:t>
      </w:r>
      <w:r>
        <w:rPr>
          <w:spacing w:val="2"/>
        </w:rPr>
        <w:t>a</w:t>
      </w:r>
      <w:r>
        <w:rPr>
          <w:spacing w:val="-1"/>
        </w:rPr>
        <w:t>t</w:t>
      </w:r>
      <w:r>
        <w:t>i</w:t>
      </w:r>
      <w:r>
        <w:rPr>
          <w:spacing w:val="1"/>
        </w:rPr>
        <w:t>o</w:t>
      </w:r>
      <w:r>
        <w:t>n</w:t>
      </w:r>
      <w:r>
        <w:rPr>
          <w:spacing w:val="-28"/>
        </w:rPr>
        <w:t xml:space="preserve"> </w:t>
      </w:r>
      <w:r>
        <w:t>Is</w:t>
      </w:r>
      <w:r>
        <w:rPr>
          <w:spacing w:val="2"/>
        </w:rPr>
        <w:t>s</w:t>
      </w:r>
      <w:r>
        <w:rPr>
          <w:spacing w:val="1"/>
        </w:rPr>
        <w:t>u</w:t>
      </w:r>
      <w:r>
        <w:t>es</w:t>
      </w:r>
    </w:p>
    <w:p w:rsidR="00C40473" w:rsidRDefault="00C40473" w:rsidP="00C40473">
      <w:pPr>
        <w:pStyle w:val="BodyText"/>
      </w:pPr>
      <w:r w:rsidRPr="00DB0D53">
        <w:t>There are no installation issues to report.  However,</w:t>
      </w:r>
      <w:r>
        <w:t xml:space="preserve"> the</w:t>
      </w:r>
      <w:r w:rsidRPr="00DB0D53">
        <w:t xml:space="preserve"> patches</w:t>
      </w:r>
      <w:r>
        <w:t xml:space="preserve"> identified in the table above</w:t>
      </w:r>
      <w:r w:rsidRPr="00DB0D53">
        <w:t xml:space="preserve"> must be installed in th</w:t>
      </w:r>
      <w:r>
        <w:t xml:space="preserve">e </w:t>
      </w:r>
      <w:r w:rsidRPr="00DB0D53">
        <w:t>order</w:t>
      </w:r>
      <w:r>
        <w:t xml:space="preserve"> listed</w:t>
      </w:r>
      <w:r w:rsidRPr="00DB0D53">
        <w:t xml:space="preserve"> </w:t>
      </w:r>
      <w:r w:rsidRPr="00DB0D53">
        <w:rPr>
          <w:b/>
          <w:bCs/>
          <w:u w:val="single"/>
        </w:rPr>
        <w:t>prior to</w:t>
      </w:r>
      <w:r>
        <w:rPr>
          <w:b/>
          <w:bCs/>
          <w:u w:val="single"/>
        </w:rPr>
        <w:t xml:space="preserve"> the</w:t>
      </w:r>
      <w:r w:rsidRPr="00DB0D53">
        <w:rPr>
          <w:b/>
          <w:bCs/>
          <w:u w:val="single"/>
        </w:rPr>
        <w:t xml:space="preserve"> installation of the GUI</w:t>
      </w:r>
      <w:r>
        <w:t xml:space="preserve"> version 2.0.0.12. Once those patches are successfully installed, the following patches should be installed in the order listed.</w:t>
      </w:r>
    </w:p>
    <w:p w:rsidR="00C40473" w:rsidRDefault="00C40473" w:rsidP="00C40473">
      <w:pPr>
        <w:pStyle w:val="BodyText"/>
      </w:pPr>
    </w:p>
    <w:p w:rsidR="00C40473" w:rsidRDefault="00C40473" w:rsidP="00C40473">
      <w:pPr>
        <w:pStyle w:val="BodyText"/>
        <w:widowControl/>
        <w:numPr>
          <w:ilvl w:val="0"/>
          <w:numId w:val="9"/>
        </w:numPr>
        <w:autoSpaceDE/>
        <w:autoSpaceDN/>
        <w:adjustRightInd/>
      </w:pPr>
      <w:r>
        <w:t>SD*5.3*665</w:t>
      </w:r>
    </w:p>
    <w:p w:rsidR="00C40473" w:rsidRDefault="00C40473" w:rsidP="00C40473">
      <w:pPr>
        <w:pStyle w:val="BodyText"/>
        <w:widowControl/>
        <w:numPr>
          <w:ilvl w:val="0"/>
          <w:numId w:val="9"/>
        </w:numPr>
        <w:autoSpaceDE/>
        <w:autoSpaceDN/>
        <w:adjustRightInd/>
      </w:pPr>
      <w:r>
        <w:t>SD*5.3*669</w:t>
      </w:r>
    </w:p>
    <w:p w:rsidR="00020C07" w:rsidRDefault="00020C07">
      <w:pPr>
        <w:kinsoku w:val="0"/>
        <w:overflowPunct w:val="0"/>
        <w:spacing w:before="16" w:line="260" w:lineRule="exact"/>
        <w:rPr>
          <w:sz w:val="26"/>
          <w:szCs w:val="26"/>
        </w:rPr>
      </w:pPr>
    </w:p>
    <w:p w:rsidR="00020C07" w:rsidRDefault="00020C07">
      <w:pPr>
        <w:pStyle w:val="Heading2"/>
        <w:numPr>
          <w:ilvl w:val="1"/>
          <w:numId w:val="4"/>
        </w:numPr>
        <w:tabs>
          <w:tab w:val="left" w:pos="1020"/>
        </w:tabs>
        <w:kinsoku w:val="0"/>
        <w:overflowPunct w:val="0"/>
        <w:rPr>
          <w:b w:val="0"/>
          <w:bCs w:val="0"/>
        </w:rPr>
      </w:pPr>
      <w:bookmarkStart w:id="13" w:name="1.6._Software_Download"/>
      <w:bookmarkStart w:id="14" w:name="bookmark6"/>
      <w:bookmarkEnd w:id="13"/>
      <w:bookmarkEnd w:id="14"/>
      <w:r>
        <w:t>S</w:t>
      </w:r>
      <w:r>
        <w:rPr>
          <w:spacing w:val="-1"/>
        </w:rPr>
        <w:t>of</w:t>
      </w:r>
      <w:r>
        <w:rPr>
          <w:spacing w:val="-5"/>
        </w:rPr>
        <w:t>t</w:t>
      </w:r>
      <w:r>
        <w:rPr>
          <w:spacing w:val="8"/>
        </w:rPr>
        <w:t>w</w:t>
      </w:r>
      <w:r>
        <w:t>are</w:t>
      </w:r>
      <w:r>
        <w:rPr>
          <w:spacing w:val="-28"/>
        </w:rPr>
        <w:t xml:space="preserve"> </w:t>
      </w:r>
      <w:r>
        <w:rPr>
          <w:spacing w:val="-1"/>
        </w:rPr>
        <w:t>D</w:t>
      </w:r>
      <w:r>
        <w:rPr>
          <w:spacing w:val="-5"/>
        </w:rPr>
        <w:t>o</w:t>
      </w:r>
      <w:r>
        <w:rPr>
          <w:spacing w:val="6"/>
        </w:rPr>
        <w:t>w</w:t>
      </w:r>
      <w:r>
        <w:rPr>
          <w:spacing w:val="-1"/>
        </w:rPr>
        <w:t>n</w:t>
      </w:r>
      <w:r>
        <w:rPr>
          <w:spacing w:val="-3"/>
        </w:rPr>
        <w:t>l</w:t>
      </w:r>
      <w:r>
        <w:rPr>
          <w:spacing w:val="-1"/>
        </w:rPr>
        <w:t>o</w:t>
      </w:r>
      <w:r>
        <w:t>ad</w:t>
      </w:r>
    </w:p>
    <w:p w:rsidR="00C40473" w:rsidRPr="00DB0D53" w:rsidRDefault="00C40473" w:rsidP="00C40473">
      <w:pPr>
        <w:pStyle w:val="BodyTextNumbered1"/>
      </w:pPr>
      <w:r w:rsidRPr="00DB0D53">
        <w:t xml:space="preserve">The VS GUI will automatically be installed on the user’s PC via a push from the </w:t>
      </w:r>
      <w:r>
        <w:rPr>
          <w:rFonts w:ascii="Arial" w:hAnsi="Arial" w:cs="Arial"/>
        </w:rPr>
        <w:t>Systems Center Configuration Manager (</w:t>
      </w:r>
      <w:r w:rsidRPr="00DB0D53">
        <w:t>SCCM</w:t>
      </w:r>
      <w:r>
        <w:t>)</w:t>
      </w:r>
      <w:r w:rsidRPr="00DB0D53">
        <w:t xml:space="preserve"> Administrator team.</w:t>
      </w:r>
    </w:p>
    <w:p w:rsidR="00C40473" w:rsidRDefault="00C40473" w:rsidP="00C40473">
      <w:pPr>
        <w:pStyle w:val="BodyTextNumbered1"/>
      </w:pPr>
    </w:p>
    <w:p w:rsidR="00C40473" w:rsidRPr="00DB0D53" w:rsidRDefault="00C40473" w:rsidP="00C40473">
      <w:pPr>
        <w:pStyle w:val="BodyTextNumbered1"/>
      </w:pPr>
      <w:r w:rsidRPr="00DB0D53">
        <w:t>SCCM Build Document:</w:t>
      </w:r>
    </w:p>
    <w:p w:rsidR="00C40473" w:rsidRPr="00DB0D53" w:rsidRDefault="00C40473" w:rsidP="00C40473">
      <w:pPr>
        <w:rPr>
          <w:color w:val="1F497D"/>
        </w:rPr>
      </w:pPr>
    </w:p>
    <w:p w:rsidR="00C40473" w:rsidRDefault="00C40473" w:rsidP="00C40473">
      <w:r w:rsidRPr="00DB0D53">
        <w:rPr>
          <w:szCs w:val="20"/>
        </w:rPr>
        <w:t xml:space="preserve">Production </w:t>
      </w:r>
      <w:r w:rsidRPr="00DB0D53">
        <w:t>Build Document</w:t>
      </w:r>
      <w:r w:rsidRPr="00DB0D53">
        <w:rPr>
          <w:szCs w:val="20"/>
        </w:rPr>
        <w:t>:</w:t>
      </w:r>
      <w:r w:rsidRPr="00DB0D53">
        <w:rPr>
          <w:color w:val="1F497D"/>
        </w:rPr>
        <w:t xml:space="preserve"> </w:t>
      </w:r>
      <w:hyperlink r:id="rId11" w:history="1">
        <w:r>
          <w:rPr>
            <w:rStyle w:val="Hyperlink"/>
          </w:rPr>
          <w:t>http://vaww.eie.va.gov/SysDesign/CS/Shared%20Documents/Build%20Documents/Application%2</w:t>
        </w:r>
        <w:r>
          <w:rPr>
            <w:rStyle w:val="Hyperlink"/>
          </w:rPr>
          <w:lastRenderedPageBreak/>
          <w:t>0Tier%203%20and%204/VA%20Vista%20Scheduling%20GUI_T%20Build%20Document.pdf</w:t>
        </w:r>
      </w:hyperlink>
    </w:p>
    <w:p w:rsidR="00C40473" w:rsidRDefault="00C40473" w:rsidP="00C40473"/>
    <w:p w:rsidR="00C40473" w:rsidRPr="00DB0D53" w:rsidRDefault="00C40473" w:rsidP="00C40473">
      <w:pPr>
        <w:rPr>
          <w:color w:val="1F497D"/>
        </w:rPr>
      </w:pPr>
      <w:r w:rsidRPr="00DB0D53">
        <w:rPr>
          <w:szCs w:val="20"/>
        </w:rPr>
        <w:t xml:space="preserve">Test </w:t>
      </w:r>
      <w:r w:rsidRPr="00DB0D53">
        <w:t>Build Document</w:t>
      </w:r>
      <w:r w:rsidRPr="00DB0D53">
        <w:rPr>
          <w:szCs w:val="20"/>
        </w:rPr>
        <w:t>:</w:t>
      </w:r>
      <w:r w:rsidRPr="00DB0D53">
        <w:rPr>
          <w:color w:val="1F497D"/>
        </w:rPr>
        <w:t xml:space="preserve"> </w:t>
      </w:r>
      <w:hyperlink r:id="rId12" w:history="1">
        <w:r>
          <w:rPr>
            <w:rStyle w:val="Hyperlink"/>
          </w:rPr>
          <w:t>http://vaww.eie.va.gov/SysDesign/CS/Shared%20Documents/Build%20Documents/Application%20Tier%203%20and%204/VA%20VistA%20Scheduling%20GUI_P%20Build%20Document.pdf</w:t>
        </w:r>
      </w:hyperlink>
    </w:p>
    <w:p w:rsidR="00C40473" w:rsidRPr="00C40473" w:rsidRDefault="00C40473" w:rsidP="00C40473">
      <w:pPr>
        <w:pStyle w:val="BodyTextNumbered1"/>
        <w:rPr>
          <w:rStyle w:val="Hyperlink"/>
          <w:rFonts w:ascii="Calibri" w:hAnsi="Calibri"/>
        </w:rPr>
      </w:pPr>
    </w:p>
    <w:p w:rsidR="00020C07" w:rsidRDefault="00020C07">
      <w:pPr>
        <w:pStyle w:val="Heading1"/>
        <w:numPr>
          <w:ilvl w:val="0"/>
          <w:numId w:val="4"/>
        </w:numPr>
        <w:tabs>
          <w:tab w:val="left" w:pos="819"/>
        </w:tabs>
        <w:kinsoku w:val="0"/>
        <w:overflowPunct w:val="0"/>
        <w:spacing w:before="73"/>
        <w:rPr>
          <w:b w:val="0"/>
          <w:bCs w:val="0"/>
        </w:rPr>
      </w:pPr>
      <w:bookmarkStart w:id="15" w:name="2._Logging_on_to_the_VS_GUI"/>
      <w:bookmarkStart w:id="16" w:name="bookmark7"/>
      <w:bookmarkEnd w:id="15"/>
      <w:bookmarkEnd w:id="16"/>
      <w:r>
        <w:t>Log</w:t>
      </w:r>
      <w:r>
        <w:rPr>
          <w:spacing w:val="-2"/>
        </w:rPr>
        <w:t>g</w:t>
      </w:r>
      <w:r>
        <w:t>i</w:t>
      </w:r>
      <w:r>
        <w:rPr>
          <w:spacing w:val="-2"/>
        </w:rPr>
        <w:t>n</w:t>
      </w:r>
      <w:r>
        <w:t>g</w:t>
      </w:r>
      <w:r>
        <w:rPr>
          <w:spacing w:val="1"/>
        </w:rPr>
        <w:t xml:space="preserve"> </w:t>
      </w:r>
      <w:r>
        <w:rPr>
          <w:spacing w:val="-2"/>
        </w:rPr>
        <w:t>o</w:t>
      </w:r>
      <w:r>
        <w:t>n</w:t>
      </w:r>
      <w:r>
        <w:rPr>
          <w:spacing w:val="1"/>
        </w:rPr>
        <w:t xml:space="preserve"> </w:t>
      </w:r>
      <w:r>
        <w:t>to</w:t>
      </w:r>
      <w:r>
        <w:rPr>
          <w:spacing w:val="-1"/>
        </w:rPr>
        <w:t xml:space="preserve"> </w:t>
      </w:r>
      <w:r>
        <w:t>the</w:t>
      </w:r>
      <w:r>
        <w:rPr>
          <w:spacing w:val="-1"/>
        </w:rPr>
        <w:t xml:space="preserve"> V</w:t>
      </w:r>
      <w:r>
        <w:t>S G</w:t>
      </w:r>
      <w:r>
        <w:rPr>
          <w:spacing w:val="-1"/>
        </w:rPr>
        <w:t>U</w:t>
      </w:r>
      <w:r>
        <w:t>I</w:t>
      </w:r>
    </w:p>
    <w:p w:rsidR="00020C07" w:rsidRDefault="00020C07">
      <w:pPr>
        <w:kinsoku w:val="0"/>
        <w:overflowPunct w:val="0"/>
        <w:spacing w:before="7" w:line="110" w:lineRule="exact"/>
        <w:rPr>
          <w:sz w:val="11"/>
          <w:szCs w:val="11"/>
        </w:rPr>
      </w:pPr>
    </w:p>
    <w:p w:rsidR="00FB50B4" w:rsidRPr="00DB0D53" w:rsidRDefault="00FB50B4" w:rsidP="00FB50B4">
      <w:pPr>
        <w:pStyle w:val="BodyText"/>
      </w:pPr>
      <w:r w:rsidRPr="00DB0D53">
        <w:t xml:space="preserve">Use the following steps to log on to the VS GUI, using the </w:t>
      </w:r>
      <w:r w:rsidRPr="00DB0D53">
        <w:rPr>
          <w:b/>
        </w:rPr>
        <w:t>VistA Scheduling</w:t>
      </w:r>
      <w:r w:rsidRPr="00DB0D53">
        <w:t xml:space="preserve"> shortcut.</w:t>
      </w:r>
    </w:p>
    <w:p w:rsidR="00FB50B4" w:rsidRPr="00DB0D53" w:rsidRDefault="00FB50B4" w:rsidP="00FB50B4">
      <w:pPr>
        <w:pStyle w:val="BodyTextNumbered1"/>
        <w:numPr>
          <w:ilvl w:val="0"/>
          <w:numId w:val="7"/>
        </w:numPr>
      </w:pPr>
      <w:r w:rsidRPr="00DB0D53">
        <w:t xml:space="preserve">On the desktop, double-click the </w:t>
      </w:r>
      <w:r w:rsidRPr="00DB0D53">
        <w:rPr>
          <w:b/>
        </w:rPr>
        <w:t xml:space="preserve">VistA Scheduling - Shortcut </w:t>
      </w:r>
      <w:r w:rsidRPr="00DB0D53">
        <w:t>icon. The VS GUI application opens and the log in screen displays.</w:t>
      </w:r>
    </w:p>
    <w:p w:rsidR="00FB50B4" w:rsidRPr="00DB0D53" w:rsidRDefault="00A434F3" w:rsidP="00FB50B4">
      <w:pPr>
        <w:pStyle w:val="BodyText"/>
        <w:ind w:firstLine="720"/>
      </w:pPr>
      <w:r w:rsidRPr="00EF58B4">
        <w:rPr>
          <w:noProof/>
        </w:rPr>
        <w:drawing>
          <wp:inline distT="0" distB="0" distL="0" distR="0">
            <wp:extent cx="2543175" cy="3190875"/>
            <wp:effectExtent l="0" t="0" r="9525" b="9525"/>
            <wp:docPr id="10"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3190875"/>
                    </a:xfrm>
                    <a:prstGeom prst="rect">
                      <a:avLst/>
                    </a:prstGeom>
                    <a:noFill/>
                    <a:ln>
                      <a:noFill/>
                    </a:ln>
                  </pic:spPr>
                </pic:pic>
              </a:graphicData>
            </a:graphic>
          </wp:inline>
        </w:drawing>
      </w:r>
    </w:p>
    <w:p w:rsidR="00FB50B4" w:rsidRPr="00DB0D53" w:rsidRDefault="00FB50B4" w:rsidP="00FB50B4">
      <w:pPr>
        <w:pStyle w:val="Caption-ScreenCapture"/>
      </w:pPr>
      <w:bookmarkStart w:id="17" w:name="_Toc471461736"/>
      <w:r w:rsidRPr="00DB0D53">
        <w:t xml:space="preserve">Figure </w:t>
      </w:r>
      <w:r w:rsidRPr="00DB0D53">
        <w:fldChar w:fldCharType="begin"/>
      </w:r>
      <w:r w:rsidRPr="00DB0D53">
        <w:instrText xml:space="preserve"> SEQ Figure \* ARABIC</w:instrText>
      </w:r>
      <w:r w:rsidRPr="00DB0D53">
        <w:fldChar w:fldCharType="separate"/>
      </w:r>
      <w:r w:rsidRPr="00DB0D53">
        <w:rPr>
          <w:noProof/>
        </w:rPr>
        <w:t>1</w:t>
      </w:r>
      <w:r w:rsidRPr="00DB0D53">
        <w:fldChar w:fldCharType="end"/>
      </w:r>
      <w:r w:rsidRPr="00DB0D53">
        <w:t xml:space="preserve">: VistA Scheduling Log </w:t>
      </w:r>
      <w:proofErr w:type="gramStart"/>
      <w:r w:rsidRPr="00DB0D53">
        <w:t>In</w:t>
      </w:r>
      <w:proofErr w:type="gramEnd"/>
      <w:r w:rsidRPr="00DB0D53">
        <w:t xml:space="preserve"> Screen</w:t>
      </w:r>
      <w:bookmarkEnd w:id="17"/>
    </w:p>
    <w:p w:rsidR="00FB50B4" w:rsidRPr="00DB0D53" w:rsidRDefault="00FB50B4" w:rsidP="00FB50B4">
      <w:pPr>
        <w:pStyle w:val="ScreenCapture1"/>
      </w:pPr>
    </w:p>
    <w:p w:rsidR="00FB50B4" w:rsidRPr="00DB0D53" w:rsidRDefault="00FB50B4" w:rsidP="00FB50B4">
      <w:pPr>
        <w:pStyle w:val="BodyTextNumbered1"/>
        <w:numPr>
          <w:ilvl w:val="0"/>
          <w:numId w:val="10"/>
        </w:numPr>
      </w:pPr>
      <w:r w:rsidRPr="00DB0D53">
        <w:t xml:space="preserve">Enter valid </w:t>
      </w:r>
      <w:r w:rsidRPr="00DB0D53">
        <w:rPr>
          <w:b/>
        </w:rPr>
        <w:t xml:space="preserve">Access </w:t>
      </w:r>
      <w:r w:rsidRPr="00DB0D53">
        <w:t xml:space="preserve">and </w:t>
      </w:r>
      <w:r w:rsidRPr="00DB0D53">
        <w:rPr>
          <w:b/>
        </w:rPr>
        <w:t>Verify</w:t>
      </w:r>
      <w:r w:rsidRPr="00DB0D53">
        <w:t xml:space="preserve"> codes.</w:t>
      </w:r>
    </w:p>
    <w:p w:rsidR="00FB50B4" w:rsidRPr="00DB0D53" w:rsidRDefault="00FB50B4" w:rsidP="00FB50B4">
      <w:pPr>
        <w:pStyle w:val="BodyTextNumbered1"/>
        <w:numPr>
          <w:ilvl w:val="0"/>
          <w:numId w:val="10"/>
        </w:numPr>
      </w:pPr>
      <w:r w:rsidRPr="00DB0D53">
        <w:t xml:space="preserve">Click </w:t>
      </w:r>
      <w:r w:rsidRPr="00DB0D53">
        <w:rPr>
          <w:b/>
        </w:rPr>
        <w:t xml:space="preserve">OK </w:t>
      </w:r>
      <w:r w:rsidRPr="00DB0D53">
        <w:t>to complete logging in to the VS GUI.</w:t>
      </w:r>
    </w:p>
    <w:p w:rsidR="00020C07" w:rsidRDefault="00020C07" w:rsidP="00FB50B4">
      <w:pPr>
        <w:pStyle w:val="BodyText"/>
        <w:kinsoku w:val="0"/>
        <w:overflowPunct w:val="0"/>
        <w:ind w:left="100"/>
      </w:pPr>
    </w:p>
    <w:sectPr w:rsidR="00020C07">
      <w:footerReference w:type="default" r:id="rId14"/>
      <w:pgSz w:w="12240" w:h="15840"/>
      <w:pgMar w:top="1480" w:right="1320" w:bottom="860" w:left="1340" w:header="0" w:footer="675" w:gutter="0"/>
      <w:cols w:space="720" w:equalWidth="0">
        <w:col w:w="95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685" w:rsidRDefault="00FA7685">
      <w:r>
        <w:separator/>
      </w:r>
    </w:p>
  </w:endnote>
  <w:endnote w:type="continuationSeparator" w:id="0">
    <w:p w:rsidR="00FA7685" w:rsidRDefault="00FA7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07" w:rsidRDefault="00A434F3">
    <w:pPr>
      <w:kinsoku w:val="0"/>
      <w:overflowPunct w:val="0"/>
      <w:spacing w:line="200" w:lineRule="exact"/>
      <w:rPr>
        <w:sz w:val="20"/>
        <w:szCs w:val="20"/>
      </w:rPr>
    </w:pPr>
    <w:r>
      <w:rPr>
        <w:noProof/>
      </w:rPr>
      <mc:AlternateContent>
        <mc:Choice Requires="wps">
          <w:drawing>
            <wp:anchor distT="0" distB="0" distL="114300" distR="114300" simplePos="0" relativeHeight="251653632" behindDoc="1" locked="0" layoutInCell="0" allowOverlap="1">
              <wp:simplePos x="0" y="0"/>
              <wp:positionH relativeFrom="page">
                <wp:posOffset>901700</wp:posOffset>
              </wp:positionH>
              <wp:positionV relativeFrom="page">
                <wp:posOffset>9308465</wp:posOffset>
              </wp:positionV>
              <wp:extent cx="2058035" cy="29845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03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C07" w:rsidRDefault="00020C07">
                          <w:pPr>
                            <w:kinsoku w:val="0"/>
                            <w:overflowPunct w:val="0"/>
                            <w:spacing w:line="224" w:lineRule="exact"/>
                            <w:ind w:left="20"/>
                            <w:rPr>
                              <w:sz w:val="20"/>
                              <w:szCs w:val="20"/>
                            </w:rPr>
                          </w:pPr>
                          <w:r>
                            <w:rPr>
                              <w:sz w:val="20"/>
                              <w:szCs w:val="20"/>
                            </w:rPr>
                            <w:t>V</w:t>
                          </w:r>
                          <w:r>
                            <w:rPr>
                              <w:spacing w:val="-1"/>
                              <w:sz w:val="20"/>
                              <w:szCs w:val="20"/>
                            </w:rPr>
                            <w:t>is</w:t>
                          </w:r>
                          <w:r>
                            <w:rPr>
                              <w:spacing w:val="2"/>
                              <w:sz w:val="20"/>
                              <w:szCs w:val="20"/>
                            </w:rPr>
                            <w:t>t</w:t>
                          </w:r>
                          <w:r>
                            <w:rPr>
                              <w:sz w:val="20"/>
                              <w:szCs w:val="20"/>
                            </w:rPr>
                            <w:t>A</w:t>
                          </w:r>
                          <w:r>
                            <w:rPr>
                              <w:spacing w:val="-12"/>
                              <w:sz w:val="20"/>
                              <w:szCs w:val="20"/>
                            </w:rPr>
                            <w:t xml:space="preserve"> </w:t>
                          </w:r>
                          <w:r>
                            <w:rPr>
                              <w:spacing w:val="-1"/>
                              <w:sz w:val="20"/>
                              <w:szCs w:val="20"/>
                            </w:rPr>
                            <w:t>S</w:t>
                          </w:r>
                          <w:r>
                            <w:rPr>
                              <w:spacing w:val="2"/>
                              <w:sz w:val="20"/>
                              <w:szCs w:val="20"/>
                            </w:rPr>
                            <w:t>c</w:t>
                          </w:r>
                          <w:r>
                            <w:rPr>
                              <w:spacing w:val="-2"/>
                              <w:sz w:val="20"/>
                              <w:szCs w:val="20"/>
                            </w:rPr>
                            <w:t>h</w:t>
                          </w:r>
                          <w:r>
                            <w:rPr>
                              <w:sz w:val="20"/>
                              <w:szCs w:val="20"/>
                            </w:rPr>
                            <w:t>e</w:t>
                          </w:r>
                          <w:r>
                            <w:rPr>
                              <w:spacing w:val="1"/>
                              <w:sz w:val="20"/>
                              <w:szCs w:val="20"/>
                            </w:rPr>
                            <w:t>d</w:t>
                          </w:r>
                          <w:r>
                            <w:rPr>
                              <w:spacing w:val="-2"/>
                              <w:sz w:val="20"/>
                              <w:szCs w:val="20"/>
                            </w:rPr>
                            <w:t>u</w:t>
                          </w:r>
                          <w:r>
                            <w:rPr>
                              <w:spacing w:val="2"/>
                              <w:sz w:val="20"/>
                              <w:szCs w:val="20"/>
                            </w:rPr>
                            <w:t>l</w:t>
                          </w:r>
                          <w:r>
                            <w:rPr>
                              <w:spacing w:val="-1"/>
                              <w:sz w:val="20"/>
                              <w:szCs w:val="20"/>
                            </w:rPr>
                            <w:t>i</w:t>
                          </w:r>
                          <w:r>
                            <w:rPr>
                              <w:spacing w:val="1"/>
                              <w:sz w:val="20"/>
                              <w:szCs w:val="20"/>
                            </w:rPr>
                            <w:t>n</w:t>
                          </w:r>
                          <w:r>
                            <w:rPr>
                              <w:sz w:val="20"/>
                              <w:szCs w:val="20"/>
                            </w:rPr>
                            <w:t>g</w:t>
                          </w:r>
                          <w:r>
                            <w:rPr>
                              <w:spacing w:val="-11"/>
                              <w:sz w:val="20"/>
                              <w:szCs w:val="20"/>
                            </w:rPr>
                            <w:t xml:space="preserve"> </w:t>
                          </w:r>
                          <w:r>
                            <w:rPr>
                              <w:sz w:val="20"/>
                              <w:szCs w:val="20"/>
                            </w:rPr>
                            <w:t>E</w:t>
                          </w:r>
                          <w:r>
                            <w:rPr>
                              <w:spacing w:val="1"/>
                              <w:sz w:val="20"/>
                              <w:szCs w:val="20"/>
                            </w:rPr>
                            <w:t>n</w:t>
                          </w:r>
                          <w:r>
                            <w:rPr>
                              <w:spacing w:val="-2"/>
                              <w:sz w:val="20"/>
                              <w:szCs w:val="20"/>
                            </w:rPr>
                            <w:t>h</w:t>
                          </w:r>
                          <w:r>
                            <w:rPr>
                              <w:spacing w:val="2"/>
                              <w:sz w:val="20"/>
                              <w:szCs w:val="20"/>
                            </w:rPr>
                            <w:t>a</w:t>
                          </w:r>
                          <w:r>
                            <w:rPr>
                              <w:spacing w:val="-2"/>
                              <w:sz w:val="20"/>
                              <w:szCs w:val="20"/>
                            </w:rPr>
                            <w:t>n</w:t>
                          </w:r>
                          <w:r>
                            <w:rPr>
                              <w:sz w:val="20"/>
                              <w:szCs w:val="20"/>
                            </w:rPr>
                            <w:t>c</w:t>
                          </w:r>
                          <w:r>
                            <w:rPr>
                              <w:spacing w:val="2"/>
                              <w:sz w:val="20"/>
                              <w:szCs w:val="20"/>
                            </w:rPr>
                            <w:t>e</w:t>
                          </w:r>
                          <w:r>
                            <w:rPr>
                              <w:spacing w:val="-5"/>
                              <w:sz w:val="20"/>
                              <w:szCs w:val="20"/>
                            </w:rPr>
                            <w:t>m</w:t>
                          </w:r>
                          <w:r>
                            <w:rPr>
                              <w:spacing w:val="2"/>
                              <w:sz w:val="20"/>
                              <w:szCs w:val="20"/>
                            </w:rPr>
                            <w:t>e</w:t>
                          </w:r>
                          <w:r>
                            <w:rPr>
                              <w:spacing w:val="-2"/>
                              <w:sz w:val="20"/>
                              <w:szCs w:val="20"/>
                            </w:rPr>
                            <w:t>n</w:t>
                          </w:r>
                          <w:r>
                            <w:rPr>
                              <w:spacing w:val="-1"/>
                              <w:sz w:val="20"/>
                              <w:szCs w:val="20"/>
                            </w:rPr>
                            <w:t>t</w:t>
                          </w:r>
                          <w:r>
                            <w:rPr>
                              <w:sz w:val="20"/>
                              <w:szCs w:val="20"/>
                            </w:rPr>
                            <w:t>s</w:t>
                          </w:r>
                          <w:r>
                            <w:rPr>
                              <w:spacing w:val="-11"/>
                              <w:sz w:val="20"/>
                              <w:szCs w:val="20"/>
                            </w:rPr>
                            <w:t xml:space="preserve"> </w:t>
                          </w:r>
                          <w:r>
                            <w:rPr>
                              <w:sz w:val="20"/>
                              <w:szCs w:val="20"/>
                            </w:rPr>
                            <w:t>(V</w:t>
                          </w:r>
                          <w:r>
                            <w:rPr>
                              <w:spacing w:val="-1"/>
                              <w:sz w:val="20"/>
                              <w:szCs w:val="20"/>
                            </w:rPr>
                            <w:t>S</w:t>
                          </w:r>
                          <w:r>
                            <w:rPr>
                              <w:sz w:val="20"/>
                              <w:szCs w:val="20"/>
                            </w:rPr>
                            <w:t>E)</w:t>
                          </w:r>
                        </w:p>
                        <w:p w:rsidR="00020C07" w:rsidRDefault="00020C07">
                          <w:pPr>
                            <w:kinsoku w:val="0"/>
                            <w:overflowPunct w:val="0"/>
                            <w:ind w:left="20"/>
                            <w:rPr>
                              <w:sz w:val="20"/>
                              <w:szCs w:val="20"/>
                            </w:rPr>
                          </w:pPr>
                          <w:r>
                            <w:rPr>
                              <w:sz w:val="20"/>
                              <w:szCs w:val="20"/>
                            </w:rPr>
                            <w:t>VS</w:t>
                          </w:r>
                          <w:r>
                            <w:rPr>
                              <w:spacing w:val="-7"/>
                              <w:sz w:val="20"/>
                              <w:szCs w:val="20"/>
                            </w:rPr>
                            <w:t xml:space="preserve"> </w:t>
                          </w:r>
                          <w:r>
                            <w:rPr>
                              <w:sz w:val="20"/>
                              <w:szCs w:val="20"/>
                            </w:rPr>
                            <w:t>GUI</w:t>
                          </w:r>
                          <w:r>
                            <w:rPr>
                              <w:spacing w:val="-6"/>
                              <w:sz w:val="20"/>
                              <w:szCs w:val="20"/>
                            </w:rPr>
                            <w:t xml:space="preserve"> </w:t>
                          </w:r>
                          <w:r>
                            <w:rPr>
                              <w:sz w:val="20"/>
                              <w:szCs w:val="20"/>
                            </w:rPr>
                            <w:t>I</w:t>
                          </w:r>
                          <w:r>
                            <w:rPr>
                              <w:spacing w:val="-2"/>
                              <w:sz w:val="20"/>
                              <w:szCs w:val="20"/>
                            </w:rPr>
                            <w:t>n</w:t>
                          </w:r>
                          <w:r>
                            <w:rPr>
                              <w:spacing w:val="-1"/>
                              <w:sz w:val="20"/>
                              <w:szCs w:val="20"/>
                            </w:rPr>
                            <w:t>st</w:t>
                          </w:r>
                          <w:r>
                            <w:rPr>
                              <w:sz w:val="20"/>
                              <w:szCs w:val="20"/>
                            </w:rPr>
                            <w:t>a</w:t>
                          </w:r>
                          <w:r>
                            <w:rPr>
                              <w:spacing w:val="2"/>
                              <w:sz w:val="20"/>
                              <w:szCs w:val="20"/>
                            </w:rPr>
                            <w:t>l</w:t>
                          </w:r>
                          <w:r>
                            <w:rPr>
                              <w:spacing w:val="-1"/>
                              <w:sz w:val="20"/>
                              <w:szCs w:val="20"/>
                            </w:rPr>
                            <w:t>l</w:t>
                          </w:r>
                          <w:r>
                            <w:rPr>
                              <w:sz w:val="20"/>
                              <w:szCs w:val="20"/>
                            </w:rPr>
                            <w:t>a</w:t>
                          </w:r>
                          <w:r>
                            <w:rPr>
                              <w:spacing w:val="-1"/>
                              <w:sz w:val="20"/>
                              <w:szCs w:val="20"/>
                            </w:rPr>
                            <w:t>ti</w:t>
                          </w:r>
                          <w:r>
                            <w:rPr>
                              <w:spacing w:val="1"/>
                              <w:sz w:val="20"/>
                              <w:szCs w:val="20"/>
                            </w:rPr>
                            <w:t>o</w:t>
                          </w:r>
                          <w:r>
                            <w:rPr>
                              <w:sz w:val="20"/>
                              <w:szCs w:val="20"/>
                            </w:rPr>
                            <w:t>n</w:t>
                          </w:r>
                          <w:r>
                            <w:rPr>
                              <w:spacing w:val="-7"/>
                              <w:sz w:val="20"/>
                              <w:szCs w:val="20"/>
                            </w:rPr>
                            <w:t xml:space="preserve"> </w:t>
                          </w:r>
                          <w:r>
                            <w:rPr>
                              <w:spacing w:val="2"/>
                              <w:sz w:val="20"/>
                              <w:szCs w:val="20"/>
                            </w:rPr>
                            <w:t>G</w:t>
                          </w:r>
                          <w:r>
                            <w:rPr>
                              <w:spacing w:val="-2"/>
                              <w:sz w:val="20"/>
                              <w:szCs w:val="20"/>
                            </w:rPr>
                            <w:t>u</w:t>
                          </w:r>
                          <w:r>
                            <w:rPr>
                              <w:spacing w:val="-1"/>
                              <w:sz w:val="20"/>
                              <w:szCs w:val="20"/>
                            </w:rPr>
                            <w:t>i</w:t>
                          </w:r>
                          <w:r>
                            <w:rPr>
                              <w:spacing w:val="1"/>
                              <w:sz w:val="20"/>
                              <w:szCs w:val="20"/>
                            </w:rPr>
                            <w:t>d</w:t>
                          </w:r>
                          <w:r>
                            <w:rPr>
                              <w:sz w:val="20"/>
                              <w:szCs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1pt;margin-top:732.95pt;width:162.05pt;height:2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" o:allowincell="f" filled="f" stroked="f">
              <v:textbox inset="0,0,0,0">
                <w:txbxContent>
                  <w:p w:rsidR="00020C07" w:rsidRDefault="00020C07">
                    <w:pPr>
                      <w:kinsoku w:val="0"/>
                      <w:overflowPunct w:val="0"/>
                      <w:spacing w:line="224" w:lineRule="exact"/>
                      <w:ind w:left="20"/>
                      <w:rPr>
                        <w:sz w:val="20"/>
                        <w:szCs w:val="20"/>
                      </w:rPr>
                    </w:pPr>
                    <w:r>
                      <w:rPr>
                        <w:sz w:val="20"/>
                        <w:szCs w:val="20"/>
                      </w:rPr>
                      <w:t>V</w:t>
                    </w:r>
                    <w:r>
                      <w:rPr>
                        <w:spacing w:val="-1"/>
                        <w:sz w:val="20"/>
                        <w:szCs w:val="20"/>
                      </w:rPr>
                      <w:t>is</w:t>
                    </w:r>
                    <w:r>
                      <w:rPr>
                        <w:spacing w:val="2"/>
                        <w:sz w:val="20"/>
                        <w:szCs w:val="20"/>
                      </w:rPr>
                      <w:t>t</w:t>
                    </w:r>
                    <w:r>
                      <w:rPr>
                        <w:sz w:val="20"/>
                        <w:szCs w:val="20"/>
                      </w:rPr>
                      <w:t>A</w:t>
                    </w:r>
                    <w:r>
                      <w:rPr>
                        <w:spacing w:val="-12"/>
                        <w:sz w:val="20"/>
                        <w:szCs w:val="20"/>
                      </w:rPr>
                      <w:t xml:space="preserve"> </w:t>
                    </w:r>
                    <w:r>
                      <w:rPr>
                        <w:spacing w:val="-1"/>
                        <w:sz w:val="20"/>
                        <w:szCs w:val="20"/>
                      </w:rPr>
                      <w:t>S</w:t>
                    </w:r>
                    <w:r>
                      <w:rPr>
                        <w:spacing w:val="2"/>
                        <w:sz w:val="20"/>
                        <w:szCs w:val="20"/>
                      </w:rPr>
                      <w:t>c</w:t>
                    </w:r>
                    <w:r>
                      <w:rPr>
                        <w:spacing w:val="-2"/>
                        <w:sz w:val="20"/>
                        <w:szCs w:val="20"/>
                      </w:rPr>
                      <w:t>h</w:t>
                    </w:r>
                    <w:r>
                      <w:rPr>
                        <w:sz w:val="20"/>
                        <w:szCs w:val="20"/>
                      </w:rPr>
                      <w:t>e</w:t>
                    </w:r>
                    <w:r>
                      <w:rPr>
                        <w:spacing w:val="1"/>
                        <w:sz w:val="20"/>
                        <w:szCs w:val="20"/>
                      </w:rPr>
                      <w:t>d</w:t>
                    </w:r>
                    <w:r>
                      <w:rPr>
                        <w:spacing w:val="-2"/>
                        <w:sz w:val="20"/>
                        <w:szCs w:val="20"/>
                      </w:rPr>
                      <w:t>u</w:t>
                    </w:r>
                    <w:r>
                      <w:rPr>
                        <w:spacing w:val="2"/>
                        <w:sz w:val="20"/>
                        <w:szCs w:val="20"/>
                      </w:rPr>
                      <w:t>l</w:t>
                    </w:r>
                    <w:r>
                      <w:rPr>
                        <w:spacing w:val="-1"/>
                        <w:sz w:val="20"/>
                        <w:szCs w:val="20"/>
                      </w:rPr>
                      <w:t>i</w:t>
                    </w:r>
                    <w:r>
                      <w:rPr>
                        <w:spacing w:val="1"/>
                        <w:sz w:val="20"/>
                        <w:szCs w:val="20"/>
                      </w:rPr>
                      <w:t>n</w:t>
                    </w:r>
                    <w:r>
                      <w:rPr>
                        <w:sz w:val="20"/>
                        <w:szCs w:val="20"/>
                      </w:rPr>
                      <w:t>g</w:t>
                    </w:r>
                    <w:r>
                      <w:rPr>
                        <w:spacing w:val="-11"/>
                        <w:sz w:val="20"/>
                        <w:szCs w:val="20"/>
                      </w:rPr>
                      <w:t xml:space="preserve"> </w:t>
                    </w:r>
                    <w:r>
                      <w:rPr>
                        <w:sz w:val="20"/>
                        <w:szCs w:val="20"/>
                      </w:rPr>
                      <w:t>E</w:t>
                    </w:r>
                    <w:r>
                      <w:rPr>
                        <w:spacing w:val="1"/>
                        <w:sz w:val="20"/>
                        <w:szCs w:val="20"/>
                      </w:rPr>
                      <w:t>n</w:t>
                    </w:r>
                    <w:r>
                      <w:rPr>
                        <w:spacing w:val="-2"/>
                        <w:sz w:val="20"/>
                        <w:szCs w:val="20"/>
                      </w:rPr>
                      <w:t>h</w:t>
                    </w:r>
                    <w:r>
                      <w:rPr>
                        <w:spacing w:val="2"/>
                        <w:sz w:val="20"/>
                        <w:szCs w:val="20"/>
                      </w:rPr>
                      <w:t>a</w:t>
                    </w:r>
                    <w:r>
                      <w:rPr>
                        <w:spacing w:val="-2"/>
                        <w:sz w:val="20"/>
                        <w:szCs w:val="20"/>
                      </w:rPr>
                      <w:t>n</w:t>
                    </w:r>
                    <w:r>
                      <w:rPr>
                        <w:sz w:val="20"/>
                        <w:szCs w:val="20"/>
                      </w:rPr>
                      <w:t>c</w:t>
                    </w:r>
                    <w:r>
                      <w:rPr>
                        <w:spacing w:val="2"/>
                        <w:sz w:val="20"/>
                        <w:szCs w:val="20"/>
                      </w:rPr>
                      <w:t>e</w:t>
                    </w:r>
                    <w:r>
                      <w:rPr>
                        <w:spacing w:val="-5"/>
                        <w:sz w:val="20"/>
                        <w:szCs w:val="20"/>
                      </w:rPr>
                      <w:t>m</w:t>
                    </w:r>
                    <w:r>
                      <w:rPr>
                        <w:spacing w:val="2"/>
                        <w:sz w:val="20"/>
                        <w:szCs w:val="20"/>
                      </w:rPr>
                      <w:t>e</w:t>
                    </w:r>
                    <w:r>
                      <w:rPr>
                        <w:spacing w:val="-2"/>
                        <w:sz w:val="20"/>
                        <w:szCs w:val="20"/>
                      </w:rPr>
                      <w:t>n</w:t>
                    </w:r>
                    <w:r>
                      <w:rPr>
                        <w:spacing w:val="-1"/>
                        <w:sz w:val="20"/>
                        <w:szCs w:val="20"/>
                      </w:rPr>
                      <w:t>t</w:t>
                    </w:r>
                    <w:r>
                      <w:rPr>
                        <w:sz w:val="20"/>
                        <w:szCs w:val="20"/>
                      </w:rPr>
                      <w:t>s</w:t>
                    </w:r>
                    <w:r>
                      <w:rPr>
                        <w:spacing w:val="-11"/>
                        <w:sz w:val="20"/>
                        <w:szCs w:val="20"/>
                      </w:rPr>
                      <w:t xml:space="preserve"> </w:t>
                    </w:r>
                    <w:r>
                      <w:rPr>
                        <w:sz w:val="20"/>
                        <w:szCs w:val="20"/>
                      </w:rPr>
                      <w:t>(V</w:t>
                    </w:r>
                    <w:r>
                      <w:rPr>
                        <w:spacing w:val="-1"/>
                        <w:sz w:val="20"/>
                        <w:szCs w:val="20"/>
                      </w:rPr>
                      <w:t>S</w:t>
                    </w:r>
                    <w:r>
                      <w:rPr>
                        <w:sz w:val="20"/>
                        <w:szCs w:val="20"/>
                      </w:rPr>
                      <w:t>E)</w:t>
                    </w:r>
                  </w:p>
                  <w:p w:rsidR="00020C07" w:rsidRDefault="00020C07">
                    <w:pPr>
                      <w:kinsoku w:val="0"/>
                      <w:overflowPunct w:val="0"/>
                      <w:ind w:left="20"/>
                      <w:rPr>
                        <w:sz w:val="20"/>
                        <w:szCs w:val="20"/>
                      </w:rPr>
                    </w:pPr>
                    <w:r>
                      <w:rPr>
                        <w:sz w:val="20"/>
                        <w:szCs w:val="20"/>
                      </w:rPr>
                      <w:t>VS</w:t>
                    </w:r>
                    <w:r>
                      <w:rPr>
                        <w:spacing w:val="-7"/>
                        <w:sz w:val="20"/>
                        <w:szCs w:val="20"/>
                      </w:rPr>
                      <w:t xml:space="preserve"> </w:t>
                    </w:r>
                    <w:r>
                      <w:rPr>
                        <w:sz w:val="20"/>
                        <w:szCs w:val="20"/>
                      </w:rPr>
                      <w:t>GUI</w:t>
                    </w:r>
                    <w:r>
                      <w:rPr>
                        <w:spacing w:val="-6"/>
                        <w:sz w:val="20"/>
                        <w:szCs w:val="20"/>
                      </w:rPr>
                      <w:t xml:space="preserve"> </w:t>
                    </w:r>
                    <w:r>
                      <w:rPr>
                        <w:sz w:val="20"/>
                        <w:szCs w:val="20"/>
                      </w:rPr>
                      <w:t>I</w:t>
                    </w:r>
                    <w:r>
                      <w:rPr>
                        <w:spacing w:val="-2"/>
                        <w:sz w:val="20"/>
                        <w:szCs w:val="20"/>
                      </w:rPr>
                      <w:t>n</w:t>
                    </w:r>
                    <w:r>
                      <w:rPr>
                        <w:spacing w:val="-1"/>
                        <w:sz w:val="20"/>
                        <w:szCs w:val="20"/>
                      </w:rPr>
                      <w:t>st</w:t>
                    </w:r>
                    <w:r>
                      <w:rPr>
                        <w:sz w:val="20"/>
                        <w:szCs w:val="20"/>
                      </w:rPr>
                      <w:t>a</w:t>
                    </w:r>
                    <w:r>
                      <w:rPr>
                        <w:spacing w:val="2"/>
                        <w:sz w:val="20"/>
                        <w:szCs w:val="20"/>
                      </w:rPr>
                      <w:t>l</w:t>
                    </w:r>
                    <w:r>
                      <w:rPr>
                        <w:spacing w:val="-1"/>
                        <w:sz w:val="20"/>
                        <w:szCs w:val="20"/>
                      </w:rPr>
                      <w:t>l</w:t>
                    </w:r>
                    <w:r>
                      <w:rPr>
                        <w:sz w:val="20"/>
                        <w:szCs w:val="20"/>
                      </w:rPr>
                      <w:t>a</w:t>
                    </w:r>
                    <w:r>
                      <w:rPr>
                        <w:spacing w:val="-1"/>
                        <w:sz w:val="20"/>
                        <w:szCs w:val="20"/>
                      </w:rPr>
                      <w:t>ti</w:t>
                    </w:r>
                    <w:r>
                      <w:rPr>
                        <w:spacing w:val="1"/>
                        <w:sz w:val="20"/>
                        <w:szCs w:val="20"/>
                      </w:rPr>
                      <w:t>o</w:t>
                    </w:r>
                    <w:r>
                      <w:rPr>
                        <w:sz w:val="20"/>
                        <w:szCs w:val="20"/>
                      </w:rPr>
                      <w:t>n</w:t>
                    </w:r>
                    <w:r>
                      <w:rPr>
                        <w:spacing w:val="-7"/>
                        <w:sz w:val="20"/>
                        <w:szCs w:val="20"/>
                      </w:rPr>
                      <w:t xml:space="preserve"> </w:t>
                    </w:r>
                    <w:r>
                      <w:rPr>
                        <w:spacing w:val="2"/>
                        <w:sz w:val="20"/>
                        <w:szCs w:val="20"/>
                      </w:rPr>
                      <w:t>G</w:t>
                    </w:r>
                    <w:r>
                      <w:rPr>
                        <w:spacing w:val="-2"/>
                        <w:sz w:val="20"/>
                        <w:szCs w:val="20"/>
                      </w:rPr>
                      <w:t>u</w:t>
                    </w:r>
                    <w:r>
                      <w:rPr>
                        <w:spacing w:val="-1"/>
                        <w:sz w:val="20"/>
                        <w:szCs w:val="20"/>
                      </w:rPr>
                      <w:t>i</w:t>
                    </w:r>
                    <w:r>
                      <w:rPr>
                        <w:spacing w:val="1"/>
                        <w:sz w:val="20"/>
                        <w:szCs w:val="20"/>
                      </w:rPr>
                      <w:t>d</w:t>
                    </w:r>
                    <w:r>
                      <w:rPr>
                        <w:sz w:val="20"/>
                        <w:szCs w:val="20"/>
                      </w:rPr>
                      <w:t>e</w:t>
                    </w:r>
                  </w:p>
                </w:txbxContent>
              </v:textbox>
              <w10:wrap anchorx="page" anchory="page"/>
            </v:shape>
          </w:pict>
        </mc:Fallback>
      </mc:AlternateContent>
    </w:r>
    <w:r>
      <w:rPr>
        <w:noProof/>
      </w:rPr>
      <mc:AlternateContent>
        <mc:Choice Requires="wps">
          <w:drawing>
            <wp:anchor distT="0" distB="0" distL="114300" distR="114300" simplePos="0" relativeHeight="251654656" behindDoc="1" locked="0" layoutInCell="0" allowOverlap="1">
              <wp:simplePos x="0" y="0"/>
              <wp:positionH relativeFrom="page">
                <wp:posOffset>3856990</wp:posOffset>
              </wp:positionH>
              <wp:positionV relativeFrom="page">
                <wp:posOffset>9308465</wp:posOffset>
              </wp:positionV>
              <wp:extent cx="60325" cy="151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C07" w:rsidRDefault="00020C07">
                          <w:pPr>
                            <w:kinsoku w:val="0"/>
                            <w:overflowPunct w:val="0"/>
                            <w:spacing w:line="224" w:lineRule="exact"/>
                            <w:ind w:left="20"/>
                            <w:rPr>
                              <w:sz w:val="20"/>
                              <w:szCs w:val="20"/>
                            </w:rPr>
                          </w:pPr>
                          <w:proofErr w:type="spellStart"/>
                          <w:proofErr w:type="gramStart"/>
                          <w:r>
                            <w:rPr>
                              <w:sz w:val="20"/>
                              <w:szCs w:val="20"/>
                            </w:rPr>
                            <w:t>i</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03.7pt;margin-top:732.95pt;width:4.75pt;height:11.9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" o:allowincell="f" filled="f" stroked="f">
              <v:textbox inset="0,0,0,0">
                <w:txbxContent>
                  <w:p w:rsidR="00020C07" w:rsidRDefault="00020C07">
                    <w:pPr>
                      <w:kinsoku w:val="0"/>
                      <w:overflowPunct w:val="0"/>
                      <w:spacing w:line="224" w:lineRule="exact"/>
                      <w:ind w:left="20"/>
                      <w:rPr>
                        <w:sz w:val="20"/>
                        <w:szCs w:val="20"/>
                      </w:rPr>
                    </w:pPr>
                    <w:r>
                      <w:rPr>
                        <w:sz w:val="20"/>
                        <w:szCs w:val="20"/>
                      </w:rPr>
                      <w:t>i</w:t>
                    </w:r>
                  </w:p>
                </w:txbxContent>
              </v:textbox>
              <w10:wrap anchorx="page" anchory="page"/>
            </v:shape>
          </w:pict>
        </mc:Fallback>
      </mc:AlternateContent>
    </w:r>
    <w:r>
      <w:rPr>
        <w:noProof/>
      </w:rPr>
      <mc:AlternateContent>
        <mc:Choice Requires="wps">
          <w:drawing>
            <wp:anchor distT="0" distB="0" distL="114300" distR="114300" simplePos="0" relativeHeight="251655680" behindDoc="1" locked="0" layoutInCell="0" allowOverlap="1">
              <wp:simplePos x="0" y="0"/>
              <wp:positionH relativeFrom="page">
                <wp:posOffset>6327140</wp:posOffset>
              </wp:positionH>
              <wp:positionV relativeFrom="page">
                <wp:posOffset>9308465</wp:posOffset>
              </wp:positionV>
              <wp:extent cx="544830" cy="15176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C07" w:rsidRDefault="00020C07">
                          <w:pPr>
                            <w:kinsoku w:val="0"/>
                            <w:overflowPunct w:val="0"/>
                            <w:spacing w:line="224" w:lineRule="exact"/>
                            <w:ind w:left="20"/>
                            <w:rPr>
                              <w:sz w:val="20"/>
                              <w:szCs w:val="20"/>
                            </w:rPr>
                          </w:pPr>
                          <w:r>
                            <w:rPr>
                              <w:sz w:val="20"/>
                              <w:szCs w:val="20"/>
                            </w:rPr>
                            <w:t>M</w:t>
                          </w:r>
                          <w:r>
                            <w:rPr>
                              <w:spacing w:val="2"/>
                              <w:sz w:val="20"/>
                              <w:szCs w:val="20"/>
                            </w:rPr>
                            <w:t>a</w:t>
                          </w:r>
                          <w:r>
                            <w:rPr>
                              <w:sz w:val="20"/>
                              <w:szCs w:val="20"/>
                            </w:rPr>
                            <w:t>y</w:t>
                          </w:r>
                          <w:r>
                            <w:rPr>
                              <w:spacing w:val="-12"/>
                              <w:sz w:val="20"/>
                              <w:szCs w:val="20"/>
                            </w:rPr>
                            <w:t xml:space="preserve"> </w:t>
                          </w:r>
                          <w:r>
                            <w:rPr>
                              <w:spacing w:val="1"/>
                              <w:sz w:val="20"/>
                              <w:szCs w:val="20"/>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498.2pt;margin-top:732.95pt;width:42.9pt;height:11.9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d0rwIAAK8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" o:allowincell="f" filled="f" stroked="f">
              <v:textbox inset="0,0,0,0">
                <w:txbxContent>
                  <w:p w:rsidR="00020C07" w:rsidRDefault="00020C07">
                    <w:pPr>
                      <w:kinsoku w:val="0"/>
                      <w:overflowPunct w:val="0"/>
                      <w:spacing w:line="224" w:lineRule="exact"/>
                      <w:ind w:left="20"/>
                      <w:rPr>
                        <w:sz w:val="20"/>
                        <w:szCs w:val="20"/>
                      </w:rPr>
                    </w:pPr>
                    <w:r>
                      <w:rPr>
                        <w:sz w:val="20"/>
                        <w:szCs w:val="20"/>
                      </w:rPr>
                      <w:t>M</w:t>
                    </w:r>
                    <w:r>
                      <w:rPr>
                        <w:spacing w:val="2"/>
                        <w:sz w:val="20"/>
                        <w:szCs w:val="20"/>
                      </w:rPr>
                      <w:t>a</w:t>
                    </w:r>
                    <w:r>
                      <w:rPr>
                        <w:sz w:val="20"/>
                        <w:szCs w:val="20"/>
                      </w:rPr>
                      <w:t>y</w:t>
                    </w:r>
                    <w:r>
                      <w:rPr>
                        <w:spacing w:val="-12"/>
                        <w:sz w:val="20"/>
                        <w:szCs w:val="20"/>
                      </w:rPr>
                      <w:t xml:space="preserve"> </w:t>
                    </w:r>
                    <w:r>
                      <w:rPr>
                        <w:spacing w:val="1"/>
                        <w:sz w:val="20"/>
                        <w:szCs w:val="20"/>
                      </w:rPr>
                      <w:t>2016</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07" w:rsidRDefault="00A434F3">
    <w:pPr>
      <w:kinsoku w:val="0"/>
      <w:overflowPunct w:val="0"/>
      <w:spacing w:line="200" w:lineRule="exact"/>
      <w:rPr>
        <w:sz w:val="20"/>
        <w:szCs w:val="20"/>
      </w:rPr>
    </w:pPr>
    <w:r>
      <w:rPr>
        <w:noProof/>
      </w:rPr>
      <mc:AlternateContent>
        <mc:Choice Requires="wps">
          <w:drawing>
            <wp:anchor distT="0" distB="0" distL="114300" distR="114300" simplePos="0" relativeHeight="251656704" behindDoc="1" locked="0" layoutInCell="0" allowOverlap="1">
              <wp:simplePos x="0" y="0"/>
              <wp:positionH relativeFrom="page">
                <wp:posOffset>901700</wp:posOffset>
              </wp:positionH>
              <wp:positionV relativeFrom="page">
                <wp:posOffset>9308465</wp:posOffset>
              </wp:positionV>
              <wp:extent cx="2058035" cy="29845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03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C07" w:rsidRDefault="00020C07">
                          <w:pPr>
                            <w:kinsoku w:val="0"/>
                            <w:overflowPunct w:val="0"/>
                            <w:spacing w:line="224" w:lineRule="exact"/>
                            <w:ind w:left="20"/>
                            <w:rPr>
                              <w:sz w:val="20"/>
                              <w:szCs w:val="20"/>
                            </w:rPr>
                          </w:pPr>
                          <w:r>
                            <w:rPr>
                              <w:sz w:val="20"/>
                              <w:szCs w:val="20"/>
                            </w:rPr>
                            <w:t>V</w:t>
                          </w:r>
                          <w:r>
                            <w:rPr>
                              <w:spacing w:val="-1"/>
                              <w:sz w:val="20"/>
                              <w:szCs w:val="20"/>
                            </w:rPr>
                            <w:t>is</w:t>
                          </w:r>
                          <w:r>
                            <w:rPr>
                              <w:spacing w:val="2"/>
                              <w:sz w:val="20"/>
                              <w:szCs w:val="20"/>
                            </w:rPr>
                            <w:t>t</w:t>
                          </w:r>
                          <w:r>
                            <w:rPr>
                              <w:sz w:val="20"/>
                              <w:szCs w:val="20"/>
                            </w:rPr>
                            <w:t>A</w:t>
                          </w:r>
                          <w:r>
                            <w:rPr>
                              <w:spacing w:val="-12"/>
                              <w:sz w:val="20"/>
                              <w:szCs w:val="20"/>
                            </w:rPr>
                            <w:t xml:space="preserve"> </w:t>
                          </w:r>
                          <w:r>
                            <w:rPr>
                              <w:spacing w:val="-1"/>
                              <w:sz w:val="20"/>
                              <w:szCs w:val="20"/>
                            </w:rPr>
                            <w:t>S</w:t>
                          </w:r>
                          <w:r>
                            <w:rPr>
                              <w:spacing w:val="2"/>
                              <w:sz w:val="20"/>
                              <w:szCs w:val="20"/>
                            </w:rPr>
                            <w:t>c</w:t>
                          </w:r>
                          <w:r>
                            <w:rPr>
                              <w:spacing w:val="-2"/>
                              <w:sz w:val="20"/>
                              <w:szCs w:val="20"/>
                            </w:rPr>
                            <w:t>h</w:t>
                          </w:r>
                          <w:r>
                            <w:rPr>
                              <w:sz w:val="20"/>
                              <w:szCs w:val="20"/>
                            </w:rPr>
                            <w:t>e</w:t>
                          </w:r>
                          <w:r>
                            <w:rPr>
                              <w:spacing w:val="1"/>
                              <w:sz w:val="20"/>
                              <w:szCs w:val="20"/>
                            </w:rPr>
                            <w:t>d</w:t>
                          </w:r>
                          <w:r>
                            <w:rPr>
                              <w:spacing w:val="-2"/>
                              <w:sz w:val="20"/>
                              <w:szCs w:val="20"/>
                            </w:rPr>
                            <w:t>u</w:t>
                          </w:r>
                          <w:r>
                            <w:rPr>
                              <w:spacing w:val="2"/>
                              <w:sz w:val="20"/>
                              <w:szCs w:val="20"/>
                            </w:rPr>
                            <w:t>l</w:t>
                          </w:r>
                          <w:r>
                            <w:rPr>
                              <w:spacing w:val="-1"/>
                              <w:sz w:val="20"/>
                              <w:szCs w:val="20"/>
                            </w:rPr>
                            <w:t>i</w:t>
                          </w:r>
                          <w:r>
                            <w:rPr>
                              <w:spacing w:val="1"/>
                              <w:sz w:val="20"/>
                              <w:szCs w:val="20"/>
                            </w:rPr>
                            <w:t>n</w:t>
                          </w:r>
                          <w:r>
                            <w:rPr>
                              <w:sz w:val="20"/>
                              <w:szCs w:val="20"/>
                            </w:rPr>
                            <w:t>g</w:t>
                          </w:r>
                          <w:r>
                            <w:rPr>
                              <w:spacing w:val="-11"/>
                              <w:sz w:val="20"/>
                              <w:szCs w:val="20"/>
                            </w:rPr>
                            <w:t xml:space="preserve"> </w:t>
                          </w:r>
                          <w:r>
                            <w:rPr>
                              <w:sz w:val="20"/>
                              <w:szCs w:val="20"/>
                            </w:rPr>
                            <w:t>E</w:t>
                          </w:r>
                          <w:r>
                            <w:rPr>
                              <w:spacing w:val="1"/>
                              <w:sz w:val="20"/>
                              <w:szCs w:val="20"/>
                            </w:rPr>
                            <w:t>n</w:t>
                          </w:r>
                          <w:r>
                            <w:rPr>
                              <w:spacing w:val="-2"/>
                              <w:sz w:val="20"/>
                              <w:szCs w:val="20"/>
                            </w:rPr>
                            <w:t>h</w:t>
                          </w:r>
                          <w:r>
                            <w:rPr>
                              <w:spacing w:val="2"/>
                              <w:sz w:val="20"/>
                              <w:szCs w:val="20"/>
                            </w:rPr>
                            <w:t>a</w:t>
                          </w:r>
                          <w:r>
                            <w:rPr>
                              <w:spacing w:val="-2"/>
                              <w:sz w:val="20"/>
                              <w:szCs w:val="20"/>
                            </w:rPr>
                            <w:t>n</w:t>
                          </w:r>
                          <w:r>
                            <w:rPr>
                              <w:sz w:val="20"/>
                              <w:szCs w:val="20"/>
                            </w:rPr>
                            <w:t>c</w:t>
                          </w:r>
                          <w:r>
                            <w:rPr>
                              <w:spacing w:val="2"/>
                              <w:sz w:val="20"/>
                              <w:szCs w:val="20"/>
                            </w:rPr>
                            <w:t>e</w:t>
                          </w:r>
                          <w:r>
                            <w:rPr>
                              <w:spacing w:val="-5"/>
                              <w:sz w:val="20"/>
                              <w:szCs w:val="20"/>
                            </w:rPr>
                            <w:t>m</w:t>
                          </w:r>
                          <w:r>
                            <w:rPr>
                              <w:spacing w:val="2"/>
                              <w:sz w:val="20"/>
                              <w:szCs w:val="20"/>
                            </w:rPr>
                            <w:t>e</w:t>
                          </w:r>
                          <w:r>
                            <w:rPr>
                              <w:spacing w:val="-2"/>
                              <w:sz w:val="20"/>
                              <w:szCs w:val="20"/>
                            </w:rPr>
                            <w:t>n</w:t>
                          </w:r>
                          <w:r>
                            <w:rPr>
                              <w:spacing w:val="-1"/>
                              <w:sz w:val="20"/>
                              <w:szCs w:val="20"/>
                            </w:rPr>
                            <w:t>t</w:t>
                          </w:r>
                          <w:r>
                            <w:rPr>
                              <w:sz w:val="20"/>
                              <w:szCs w:val="20"/>
                            </w:rPr>
                            <w:t>s</w:t>
                          </w:r>
                          <w:r>
                            <w:rPr>
                              <w:spacing w:val="-11"/>
                              <w:sz w:val="20"/>
                              <w:szCs w:val="20"/>
                            </w:rPr>
                            <w:t xml:space="preserve"> </w:t>
                          </w:r>
                          <w:r>
                            <w:rPr>
                              <w:sz w:val="20"/>
                              <w:szCs w:val="20"/>
                            </w:rPr>
                            <w:t>(V</w:t>
                          </w:r>
                          <w:r>
                            <w:rPr>
                              <w:spacing w:val="-1"/>
                              <w:sz w:val="20"/>
                              <w:szCs w:val="20"/>
                            </w:rPr>
                            <w:t>S</w:t>
                          </w:r>
                          <w:r>
                            <w:rPr>
                              <w:sz w:val="20"/>
                              <w:szCs w:val="20"/>
                            </w:rPr>
                            <w:t>E)</w:t>
                          </w:r>
                        </w:p>
                        <w:p w:rsidR="00020C07" w:rsidRDefault="00020C07">
                          <w:pPr>
                            <w:kinsoku w:val="0"/>
                            <w:overflowPunct w:val="0"/>
                            <w:ind w:left="20"/>
                            <w:rPr>
                              <w:sz w:val="20"/>
                              <w:szCs w:val="20"/>
                            </w:rPr>
                          </w:pPr>
                          <w:r>
                            <w:rPr>
                              <w:sz w:val="20"/>
                              <w:szCs w:val="20"/>
                            </w:rPr>
                            <w:t>VS</w:t>
                          </w:r>
                          <w:r>
                            <w:rPr>
                              <w:spacing w:val="-7"/>
                              <w:sz w:val="20"/>
                              <w:szCs w:val="20"/>
                            </w:rPr>
                            <w:t xml:space="preserve"> </w:t>
                          </w:r>
                          <w:r>
                            <w:rPr>
                              <w:sz w:val="20"/>
                              <w:szCs w:val="20"/>
                            </w:rPr>
                            <w:t>GUI</w:t>
                          </w:r>
                          <w:r>
                            <w:rPr>
                              <w:spacing w:val="-6"/>
                              <w:sz w:val="20"/>
                              <w:szCs w:val="20"/>
                            </w:rPr>
                            <w:t xml:space="preserve"> </w:t>
                          </w:r>
                          <w:r>
                            <w:rPr>
                              <w:sz w:val="20"/>
                              <w:szCs w:val="20"/>
                            </w:rPr>
                            <w:t>I</w:t>
                          </w:r>
                          <w:r>
                            <w:rPr>
                              <w:spacing w:val="-2"/>
                              <w:sz w:val="20"/>
                              <w:szCs w:val="20"/>
                            </w:rPr>
                            <w:t>n</w:t>
                          </w:r>
                          <w:r>
                            <w:rPr>
                              <w:spacing w:val="-1"/>
                              <w:sz w:val="20"/>
                              <w:szCs w:val="20"/>
                            </w:rPr>
                            <w:t>st</w:t>
                          </w:r>
                          <w:r>
                            <w:rPr>
                              <w:sz w:val="20"/>
                              <w:szCs w:val="20"/>
                            </w:rPr>
                            <w:t>a</w:t>
                          </w:r>
                          <w:r>
                            <w:rPr>
                              <w:spacing w:val="2"/>
                              <w:sz w:val="20"/>
                              <w:szCs w:val="20"/>
                            </w:rPr>
                            <w:t>l</w:t>
                          </w:r>
                          <w:r>
                            <w:rPr>
                              <w:spacing w:val="-1"/>
                              <w:sz w:val="20"/>
                              <w:szCs w:val="20"/>
                            </w:rPr>
                            <w:t>l</w:t>
                          </w:r>
                          <w:r>
                            <w:rPr>
                              <w:sz w:val="20"/>
                              <w:szCs w:val="20"/>
                            </w:rPr>
                            <w:t>a</w:t>
                          </w:r>
                          <w:r>
                            <w:rPr>
                              <w:spacing w:val="-1"/>
                              <w:sz w:val="20"/>
                              <w:szCs w:val="20"/>
                            </w:rPr>
                            <w:t>ti</w:t>
                          </w:r>
                          <w:r>
                            <w:rPr>
                              <w:spacing w:val="1"/>
                              <w:sz w:val="20"/>
                              <w:szCs w:val="20"/>
                            </w:rPr>
                            <w:t>o</w:t>
                          </w:r>
                          <w:r>
                            <w:rPr>
                              <w:sz w:val="20"/>
                              <w:szCs w:val="20"/>
                            </w:rPr>
                            <w:t>n</w:t>
                          </w:r>
                          <w:r>
                            <w:rPr>
                              <w:spacing w:val="-7"/>
                              <w:sz w:val="20"/>
                              <w:szCs w:val="20"/>
                            </w:rPr>
                            <w:t xml:space="preserve"> </w:t>
                          </w:r>
                          <w:r>
                            <w:rPr>
                              <w:spacing w:val="2"/>
                              <w:sz w:val="20"/>
                              <w:szCs w:val="20"/>
                            </w:rPr>
                            <w:t>G</w:t>
                          </w:r>
                          <w:r>
                            <w:rPr>
                              <w:spacing w:val="-2"/>
                              <w:sz w:val="20"/>
                              <w:szCs w:val="20"/>
                            </w:rPr>
                            <w:t>u</w:t>
                          </w:r>
                          <w:r>
                            <w:rPr>
                              <w:spacing w:val="-1"/>
                              <w:sz w:val="20"/>
                              <w:szCs w:val="20"/>
                            </w:rPr>
                            <w:t>i</w:t>
                          </w:r>
                          <w:r>
                            <w:rPr>
                              <w:spacing w:val="1"/>
                              <w:sz w:val="20"/>
                              <w:szCs w:val="20"/>
                            </w:rPr>
                            <w:t>d</w:t>
                          </w:r>
                          <w:r>
                            <w:rPr>
                              <w:sz w:val="20"/>
                              <w:szCs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71pt;margin-top:732.95pt;width:162.05pt;height:2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" o:allowincell="f" filled="f" stroked="f">
              <v:textbox inset="0,0,0,0">
                <w:txbxContent>
                  <w:p w:rsidR="00020C07" w:rsidRDefault="00020C07">
                    <w:pPr>
                      <w:kinsoku w:val="0"/>
                      <w:overflowPunct w:val="0"/>
                      <w:spacing w:line="224" w:lineRule="exact"/>
                      <w:ind w:left="20"/>
                      <w:rPr>
                        <w:sz w:val="20"/>
                        <w:szCs w:val="20"/>
                      </w:rPr>
                    </w:pPr>
                    <w:r>
                      <w:rPr>
                        <w:sz w:val="20"/>
                        <w:szCs w:val="20"/>
                      </w:rPr>
                      <w:t>V</w:t>
                    </w:r>
                    <w:r>
                      <w:rPr>
                        <w:spacing w:val="-1"/>
                        <w:sz w:val="20"/>
                        <w:szCs w:val="20"/>
                      </w:rPr>
                      <w:t>is</w:t>
                    </w:r>
                    <w:r>
                      <w:rPr>
                        <w:spacing w:val="2"/>
                        <w:sz w:val="20"/>
                        <w:szCs w:val="20"/>
                      </w:rPr>
                      <w:t>t</w:t>
                    </w:r>
                    <w:r>
                      <w:rPr>
                        <w:sz w:val="20"/>
                        <w:szCs w:val="20"/>
                      </w:rPr>
                      <w:t>A</w:t>
                    </w:r>
                    <w:r>
                      <w:rPr>
                        <w:spacing w:val="-12"/>
                        <w:sz w:val="20"/>
                        <w:szCs w:val="20"/>
                      </w:rPr>
                      <w:t xml:space="preserve"> </w:t>
                    </w:r>
                    <w:r>
                      <w:rPr>
                        <w:spacing w:val="-1"/>
                        <w:sz w:val="20"/>
                        <w:szCs w:val="20"/>
                      </w:rPr>
                      <w:t>S</w:t>
                    </w:r>
                    <w:r>
                      <w:rPr>
                        <w:spacing w:val="2"/>
                        <w:sz w:val="20"/>
                        <w:szCs w:val="20"/>
                      </w:rPr>
                      <w:t>c</w:t>
                    </w:r>
                    <w:r>
                      <w:rPr>
                        <w:spacing w:val="-2"/>
                        <w:sz w:val="20"/>
                        <w:szCs w:val="20"/>
                      </w:rPr>
                      <w:t>h</w:t>
                    </w:r>
                    <w:r>
                      <w:rPr>
                        <w:sz w:val="20"/>
                        <w:szCs w:val="20"/>
                      </w:rPr>
                      <w:t>e</w:t>
                    </w:r>
                    <w:r>
                      <w:rPr>
                        <w:spacing w:val="1"/>
                        <w:sz w:val="20"/>
                        <w:szCs w:val="20"/>
                      </w:rPr>
                      <w:t>d</w:t>
                    </w:r>
                    <w:r>
                      <w:rPr>
                        <w:spacing w:val="-2"/>
                        <w:sz w:val="20"/>
                        <w:szCs w:val="20"/>
                      </w:rPr>
                      <w:t>u</w:t>
                    </w:r>
                    <w:r>
                      <w:rPr>
                        <w:spacing w:val="2"/>
                        <w:sz w:val="20"/>
                        <w:szCs w:val="20"/>
                      </w:rPr>
                      <w:t>l</w:t>
                    </w:r>
                    <w:r>
                      <w:rPr>
                        <w:spacing w:val="-1"/>
                        <w:sz w:val="20"/>
                        <w:szCs w:val="20"/>
                      </w:rPr>
                      <w:t>i</w:t>
                    </w:r>
                    <w:r>
                      <w:rPr>
                        <w:spacing w:val="1"/>
                        <w:sz w:val="20"/>
                        <w:szCs w:val="20"/>
                      </w:rPr>
                      <w:t>n</w:t>
                    </w:r>
                    <w:r>
                      <w:rPr>
                        <w:sz w:val="20"/>
                        <w:szCs w:val="20"/>
                      </w:rPr>
                      <w:t>g</w:t>
                    </w:r>
                    <w:r>
                      <w:rPr>
                        <w:spacing w:val="-11"/>
                        <w:sz w:val="20"/>
                        <w:szCs w:val="20"/>
                      </w:rPr>
                      <w:t xml:space="preserve"> </w:t>
                    </w:r>
                    <w:r>
                      <w:rPr>
                        <w:sz w:val="20"/>
                        <w:szCs w:val="20"/>
                      </w:rPr>
                      <w:t>E</w:t>
                    </w:r>
                    <w:r>
                      <w:rPr>
                        <w:spacing w:val="1"/>
                        <w:sz w:val="20"/>
                        <w:szCs w:val="20"/>
                      </w:rPr>
                      <w:t>n</w:t>
                    </w:r>
                    <w:r>
                      <w:rPr>
                        <w:spacing w:val="-2"/>
                        <w:sz w:val="20"/>
                        <w:szCs w:val="20"/>
                      </w:rPr>
                      <w:t>h</w:t>
                    </w:r>
                    <w:r>
                      <w:rPr>
                        <w:spacing w:val="2"/>
                        <w:sz w:val="20"/>
                        <w:szCs w:val="20"/>
                      </w:rPr>
                      <w:t>a</w:t>
                    </w:r>
                    <w:r>
                      <w:rPr>
                        <w:spacing w:val="-2"/>
                        <w:sz w:val="20"/>
                        <w:szCs w:val="20"/>
                      </w:rPr>
                      <w:t>n</w:t>
                    </w:r>
                    <w:r>
                      <w:rPr>
                        <w:sz w:val="20"/>
                        <w:szCs w:val="20"/>
                      </w:rPr>
                      <w:t>c</w:t>
                    </w:r>
                    <w:r>
                      <w:rPr>
                        <w:spacing w:val="2"/>
                        <w:sz w:val="20"/>
                        <w:szCs w:val="20"/>
                      </w:rPr>
                      <w:t>e</w:t>
                    </w:r>
                    <w:r>
                      <w:rPr>
                        <w:spacing w:val="-5"/>
                        <w:sz w:val="20"/>
                        <w:szCs w:val="20"/>
                      </w:rPr>
                      <w:t>m</w:t>
                    </w:r>
                    <w:r>
                      <w:rPr>
                        <w:spacing w:val="2"/>
                        <w:sz w:val="20"/>
                        <w:szCs w:val="20"/>
                      </w:rPr>
                      <w:t>e</w:t>
                    </w:r>
                    <w:r>
                      <w:rPr>
                        <w:spacing w:val="-2"/>
                        <w:sz w:val="20"/>
                        <w:szCs w:val="20"/>
                      </w:rPr>
                      <w:t>n</w:t>
                    </w:r>
                    <w:r>
                      <w:rPr>
                        <w:spacing w:val="-1"/>
                        <w:sz w:val="20"/>
                        <w:szCs w:val="20"/>
                      </w:rPr>
                      <w:t>t</w:t>
                    </w:r>
                    <w:r>
                      <w:rPr>
                        <w:sz w:val="20"/>
                        <w:szCs w:val="20"/>
                      </w:rPr>
                      <w:t>s</w:t>
                    </w:r>
                    <w:r>
                      <w:rPr>
                        <w:spacing w:val="-11"/>
                        <w:sz w:val="20"/>
                        <w:szCs w:val="20"/>
                      </w:rPr>
                      <w:t xml:space="preserve"> </w:t>
                    </w:r>
                    <w:r>
                      <w:rPr>
                        <w:sz w:val="20"/>
                        <w:szCs w:val="20"/>
                      </w:rPr>
                      <w:t>(V</w:t>
                    </w:r>
                    <w:r>
                      <w:rPr>
                        <w:spacing w:val="-1"/>
                        <w:sz w:val="20"/>
                        <w:szCs w:val="20"/>
                      </w:rPr>
                      <w:t>S</w:t>
                    </w:r>
                    <w:r>
                      <w:rPr>
                        <w:sz w:val="20"/>
                        <w:szCs w:val="20"/>
                      </w:rPr>
                      <w:t>E)</w:t>
                    </w:r>
                  </w:p>
                  <w:p w:rsidR="00020C07" w:rsidRDefault="00020C07">
                    <w:pPr>
                      <w:kinsoku w:val="0"/>
                      <w:overflowPunct w:val="0"/>
                      <w:ind w:left="20"/>
                      <w:rPr>
                        <w:sz w:val="20"/>
                        <w:szCs w:val="20"/>
                      </w:rPr>
                    </w:pPr>
                    <w:r>
                      <w:rPr>
                        <w:sz w:val="20"/>
                        <w:szCs w:val="20"/>
                      </w:rPr>
                      <w:t>VS</w:t>
                    </w:r>
                    <w:r>
                      <w:rPr>
                        <w:spacing w:val="-7"/>
                        <w:sz w:val="20"/>
                        <w:szCs w:val="20"/>
                      </w:rPr>
                      <w:t xml:space="preserve"> </w:t>
                    </w:r>
                    <w:r>
                      <w:rPr>
                        <w:sz w:val="20"/>
                        <w:szCs w:val="20"/>
                      </w:rPr>
                      <w:t>GUI</w:t>
                    </w:r>
                    <w:r>
                      <w:rPr>
                        <w:spacing w:val="-6"/>
                        <w:sz w:val="20"/>
                        <w:szCs w:val="20"/>
                      </w:rPr>
                      <w:t xml:space="preserve"> </w:t>
                    </w:r>
                    <w:r>
                      <w:rPr>
                        <w:sz w:val="20"/>
                        <w:szCs w:val="20"/>
                      </w:rPr>
                      <w:t>I</w:t>
                    </w:r>
                    <w:r>
                      <w:rPr>
                        <w:spacing w:val="-2"/>
                        <w:sz w:val="20"/>
                        <w:szCs w:val="20"/>
                      </w:rPr>
                      <w:t>n</w:t>
                    </w:r>
                    <w:r>
                      <w:rPr>
                        <w:spacing w:val="-1"/>
                        <w:sz w:val="20"/>
                        <w:szCs w:val="20"/>
                      </w:rPr>
                      <w:t>st</w:t>
                    </w:r>
                    <w:r>
                      <w:rPr>
                        <w:sz w:val="20"/>
                        <w:szCs w:val="20"/>
                      </w:rPr>
                      <w:t>a</w:t>
                    </w:r>
                    <w:r>
                      <w:rPr>
                        <w:spacing w:val="2"/>
                        <w:sz w:val="20"/>
                        <w:szCs w:val="20"/>
                      </w:rPr>
                      <w:t>l</w:t>
                    </w:r>
                    <w:r>
                      <w:rPr>
                        <w:spacing w:val="-1"/>
                        <w:sz w:val="20"/>
                        <w:szCs w:val="20"/>
                      </w:rPr>
                      <w:t>l</w:t>
                    </w:r>
                    <w:r>
                      <w:rPr>
                        <w:sz w:val="20"/>
                        <w:szCs w:val="20"/>
                      </w:rPr>
                      <w:t>a</w:t>
                    </w:r>
                    <w:r>
                      <w:rPr>
                        <w:spacing w:val="-1"/>
                        <w:sz w:val="20"/>
                        <w:szCs w:val="20"/>
                      </w:rPr>
                      <w:t>ti</w:t>
                    </w:r>
                    <w:r>
                      <w:rPr>
                        <w:spacing w:val="1"/>
                        <w:sz w:val="20"/>
                        <w:szCs w:val="20"/>
                      </w:rPr>
                      <w:t>o</w:t>
                    </w:r>
                    <w:r>
                      <w:rPr>
                        <w:sz w:val="20"/>
                        <w:szCs w:val="20"/>
                      </w:rPr>
                      <w:t>n</w:t>
                    </w:r>
                    <w:r>
                      <w:rPr>
                        <w:spacing w:val="-7"/>
                        <w:sz w:val="20"/>
                        <w:szCs w:val="20"/>
                      </w:rPr>
                      <w:t xml:space="preserve"> </w:t>
                    </w:r>
                    <w:r>
                      <w:rPr>
                        <w:spacing w:val="2"/>
                        <w:sz w:val="20"/>
                        <w:szCs w:val="20"/>
                      </w:rPr>
                      <w:t>G</w:t>
                    </w:r>
                    <w:r>
                      <w:rPr>
                        <w:spacing w:val="-2"/>
                        <w:sz w:val="20"/>
                        <w:szCs w:val="20"/>
                      </w:rPr>
                      <w:t>u</w:t>
                    </w:r>
                    <w:r>
                      <w:rPr>
                        <w:spacing w:val="-1"/>
                        <w:sz w:val="20"/>
                        <w:szCs w:val="20"/>
                      </w:rPr>
                      <w:t>i</w:t>
                    </w:r>
                    <w:r>
                      <w:rPr>
                        <w:spacing w:val="1"/>
                        <w:sz w:val="20"/>
                        <w:szCs w:val="20"/>
                      </w:rPr>
                      <w:t>d</w:t>
                    </w:r>
                    <w:r>
                      <w:rPr>
                        <w:sz w:val="20"/>
                        <w:szCs w:val="20"/>
                      </w:rPr>
                      <w:t>e</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0" allowOverlap="1">
              <wp:simplePos x="0" y="0"/>
              <wp:positionH relativeFrom="page">
                <wp:posOffset>3838575</wp:posOffset>
              </wp:positionH>
              <wp:positionV relativeFrom="page">
                <wp:posOffset>9308465</wp:posOffset>
              </wp:positionV>
              <wp:extent cx="95250" cy="15176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C07" w:rsidRDefault="00020C07">
                          <w:pPr>
                            <w:kinsoku w:val="0"/>
                            <w:overflowPunct w:val="0"/>
                            <w:spacing w:line="224" w:lineRule="exact"/>
                            <w:ind w:left="20"/>
                            <w:rPr>
                              <w:sz w:val="20"/>
                              <w:szCs w:val="20"/>
                            </w:rPr>
                          </w:pPr>
                          <w:proofErr w:type="gramStart"/>
                          <w:r>
                            <w:rPr>
                              <w:spacing w:val="-1"/>
                              <w:sz w:val="20"/>
                              <w:szCs w:val="20"/>
                            </w:rPr>
                            <w:t>ii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302.25pt;margin-top:732.95pt;width:7.5pt;height:11.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" o:allowincell="f" filled="f" stroked="f">
              <v:textbox inset="0,0,0,0">
                <w:txbxContent>
                  <w:p w:rsidR="00020C07" w:rsidRDefault="00020C07">
                    <w:pPr>
                      <w:kinsoku w:val="0"/>
                      <w:overflowPunct w:val="0"/>
                      <w:spacing w:line="224" w:lineRule="exact"/>
                      <w:ind w:left="20"/>
                      <w:rPr>
                        <w:sz w:val="20"/>
                        <w:szCs w:val="20"/>
                      </w:rPr>
                    </w:pPr>
                    <w:r>
                      <w:rPr>
                        <w:spacing w:val="-1"/>
                        <w:sz w:val="20"/>
                        <w:szCs w:val="20"/>
                      </w:rPr>
                      <w:t>ii</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0" allowOverlap="1">
              <wp:simplePos x="0" y="0"/>
              <wp:positionH relativeFrom="page">
                <wp:posOffset>6327140</wp:posOffset>
              </wp:positionH>
              <wp:positionV relativeFrom="page">
                <wp:posOffset>9308465</wp:posOffset>
              </wp:positionV>
              <wp:extent cx="544830" cy="151765"/>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C07" w:rsidRDefault="00C40473">
                          <w:pPr>
                            <w:kinsoku w:val="0"/>
                            <w:overflowPunct w:val="0"/>
                            <w:spacing w:line="224" w:lineRule="exact"/>
                            <w:ind w:left="20"/>
                            <w:rPr>
                              <w:sz w:val="20"/>
                              <w:szCs w:val="20"/>
                            </w:rPr>
                          </w:pPr>
                          <w:r>
                            <w:rPr>
                              <w:sz w:val="20"/>
                              <w:szCs w:val="20"/>
                            </w:rPr>
                            <w:t>June</w:t>
                          </w:r>
                          <w:r w:rsidR="00020C07">
                            <w:rPr>
                              <w:spacing w:val="-12"/>
                              <w:sz w:val="20"/>
                              <w:szCs w:val="20"/>
                            </w:rPr>
                            <w:t xml:space="preserve"> </w:t>
                          </w:r>
                          <w:r>
                            <w:rPr>
                              <w:spacing w:val="1"/>
                              <w:sz w:val="20"/>
                              <w:szCs w:val="20"/>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margin-left:498.2pt;margin-top:732.95pt;width:42.9pt;height:11.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mvLrgIAAK8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" o:allowincell="f" filled="f" stroked="f">
              <v:textbox inset="0,0,0,0">
                <w:txbxContent>
                  <w:p w:rsidR="00020C07" w:rsidRDefault="00C40473">
                    <w:pPr>
                      <w:kinsoku w:val="0"/>
                      <w:overflowPunct w:val="0"/>
                      <w:spacing w:line="224" w:lineRule="exact"/>
                      <w:ind w:left="20"/>
                      <w:rPr>
                        <w:sz w:val="20"/>
                        <w:szCs w:val="20"/>
                      </w:rPr>
                    </w:pPr>
                    <w:r>
                      <w:rPr>
                        <w:sz w:val="20"/>
                        <w:szCs w:val="20"/>
                      </w:rPr>
                      <w:t>June</w:t>
                    </w:r>
                    <w:r w:rsidR="00020C07">
                      <w:rPr>
                        <w:spacing w:val="-12"/>
                        <w:sz w:val="20"/>
                        <w:szCs w:val="20"/>
                      </w:rPr>
                      <w:t xml:space="preserve"> </w:t>
                    </w:r>
                    <w:r>
                      <w:rPr>
                        <w:spacing w:val="1"/>
                        <w:sz w:val="20"/>
                        <w:szCs w:val="20"/>
                      </w:rPr>
                      <w:t>2017</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07" w:rsidRDefault="00A434F3">
    <w:pPr>
      <w:kinsoku w:val="0"/>
      <w:overflowPunct w:val="0"/>
      <w:spacing w:line="200" w:lineRule="exact"/>
      <w:rPr>
        <w:sz w:val="20"/>
        <w:szCs w:val="20"/>
      </w:rPr>
    </w:pPr>
    <w:r>
      <w:rPr>
        <w:noProof/>
      </w:rPr>
      <mc:AlternateContent>
        <mc:Choice Requires="wps">
          <w:drawing>
            <wp:anchor distT="0" distB="0" distL="114300" distR="114300" simplePos="0" relativeHeight="251659776" behindDoc="1" locked="0" layoutInCell="0" allowOverlap="1">
              <wp:simplePos x="0" y="0"/>
              <wp:positionH relativeFrom="page">
                <wp:posOffset>901700</wp:posOffset>
              </wp:positionH>
              <wp:positionV relativeFrom="page">
                <wp:posOffset>9490075</wp:posOffset>
              </wp:positionV>
              <wp:extent cx="2058035" cy="297815"/>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03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C07" w:rsidRDefault="00020C07">
                          <w:pPr>
                            <w:kinsoku w:val="0"/>
                            <w:overflowPunct w:val="0"/>
                            <w:spacing w:line="224" w:lineRule="exact"/>
                            <w:ind w:left="20"/>
                            <w:rPr>
                              <w:sz w:val="20"/>
                              <w:szCs w:val="20"/>
                            </w:rPr>
                          </w:pPr>
                          <w:r>
                            <w:rPr>
                              <w:sz w:val="20"/>
                              <w:szCs w:val="20"/>
                            </w:rPr>
                            <w:t>V</w:t>
                          </w:r>
                          <w:r>
                            <w:rPr>
                              <w:spacing w:val="-1"/>
                              <w:sz w:val="20"/>
                              <w:szCs w:val="20"/>
                            </w:rPr>
                            <w:t>is</w:t>
                          </w:r>
                          <w:r>
                            <w:rPr>
                              <w:spacing w:val="2"/>
                              <w:sz w:val="20"/>
                              <w:szCs w:val="20"/>
                            </w:rPr>
                            <w:t>t</w:t>
                          </w:r>
                          <w:r>
                            <w:rPr>
                              <w:sz w:val="20"/>
                              <w:szCs w:val="20"/>
                            </w:rPr>
                            <w:t>A</w:t>
                          </w:r>
                          <w:r>
                            <w:rPr>
                              <w:spacing w:val="-12"/>
                              <w:sz w:val="20"/>
                              <w:szCs w:val="20"/>
                            </w:rPr>
                            <w:t xml:space="preserve"> </w:t>
                          </w:r>
                          <w:r>
                            <w:rPr>
                              <w:spacing w:val="-1"/>
                              <w:sz w:val="20"/>
                              <w:szCs w:val="20"/>
                            </w:rPr>
                            <w:t>S</w:t>
                          </w:r>
                          <w:r>
                            <w:rPr>
                              <w:spacing w:val="2"/>
                              <w:sz w:val="20"/>
                              <w:szCs w:val="20"/>
                            </w:rPr>
                            <w:t>c</w:t>
                          </w:r>
                          <w:r>
                            <w:rPr>
                              <w:spacing w:val="-2"/>
                              <w:sz w:val="20"/>
                              <w:szCs w:val="20"/>
                            </w:rPr>
                            <w:t>h</w:t>
                          </w:r>
                          <w:r>
                            <w:rPr>
                              <w:sz w:val="20"/>
                              <w:szCs w:val="20"/>
                            </w:rPr>
                            <w:t>e</w:t>
                          </w:r>
                          <w:r>
                            <w:rPr>
                              <w:spacing w:val="1"/>
                              <w:sz w:val="20"/>
                              <w:szCs w:val="20"/>
                            </w:rPr>
                            <w:t>d</w:t>
                          </w:r>
                          <w:r>
                            <w:rPr>
                              <w:spacing w:val="-2"/>
                              <w:sz w:val="20"/>
                              <w:szCs w:val="20"/>
                            </w:rPr>
                            <w:t>u</w:t>
                          </w:r>
                          <w:r>
                            <w:rPr>
                              <w:spacing w:val="2"/>
                              <w:sz w:val="20"/>
                              <w:szCs w:val="20"/>
                            </w:rPr>
                            <w:t>l</w:t>
                          </w:r>
                          <w:r>
                            <w:rPr>
                              <w:spacing w:val="-1"/>
                              <w:sz w:val="20"/>
                              <w:szCs w:val="20"/>
                            </w:rPr>
                            <w:t>i</w:t>
                          </w:r>
                          <w:r>
                            <w:rPr>
                              <w:spacing w:val="1"/>
                              <w:sz w:val="20"/>
                              <w:szCs w:val="20"/>
                            </w:rPr>
                            <w:t>n</w:t>
                          </w:r>
                          <w:r>
                            <w:rPr>
                              <w:sz w:val="20"/>
                              <w:szCs w:val="20"/>
                            </w:rPr>
                            <w:t>g</w:t>
                          </w:r>
                          <w:r>
                            <w:rPr>
                              <w:spacing w:val="-11"/>
                              <w:sz w:val="20"/>
                              <w:szCs w:val="20"/>
                            </w:rPr>
                            <w:t xml:space="preserve"> </w:t>
                          </w:r>
                          <w:r>
                            <w:rPr>
                              <w:sz w:val="20"/>
                              <w:szCs w:val="20"/>
                            </w:rPr>
                            <w:t>E</w:t>
                          </w:r>
                          <w:r>
                            <w:rPr>
                              <w:spacing w:val="1"/>
                              <w:sz w:val="20"/>
                              <w:szCs w:val="20"/>
                            </w:rPr>
                            <w:t>n</w:t>
                          </w:r>
                          <w:r>
                            <w:rPr>
                              <w:spacing w:val="-2"/>
                              <w:sz w:val="20"/>
                              <w:szCs w:val="20"/>
                            </w:rPr>
                            <w:t>h</w:t>
                          </w:r>
                          <w:r>
                            <w:rPr>
                              <w:spacing w:val="2"/>
                              <w:sz w:val="20"/>
                              <w:szCs w:val="20"/>
                            </w:rPr>
                            <w:t>a</w:t>
                          </w:r>
                          <w:r>
                            <w:rPr>
                              <w:spacing w:val="-2"/>
                              <w:sz w:val="20"/>
                              <w:szCs w:val="20"/>
                            </w:rPr>
                            <w:t>n</w:t>
                          </w:r>
                          <w:r>
                            <w:rPr>
                              <w:sz w:val="20"/>
                              <w:szCs w:val="20"/>
                            </w:rPr>
                            <w:t>c</w:t>
                          </w:r>
                          <w:r>
                            <w:rPr>
                              <w:spacing w:val="2"/>
                              <w:sz w:val="20"/>
                              <w:szCs w:val="20"/>
                            </w:rPr>
                            <w:t>e</w:t>
                          </w:r>
                          <w:r>
                            <w:rPr>
                              <w:spacing w:val="-5"/>
                              <w:sz w:val="20"/>
                              <w:szCs w:val="20"/>
                            </w:rPr>
                            <w:t>m</w:t>
                          </w:r>
                          <w:r>
                            <w:rPr>
                              <w:spacing w:val="2"/>
                              <w:sz w:val="20"/>
                              <w:szCs w:val="20"/>
                            </w:rPr>
                            <w:t>e</w:t>
                          </w:r>
                          <w:r>
                            <w:rPr>
                              <w:spacing w:val="-2"/>
                              <w:sz w:val="20"/>
                              <w:szCs w:val="20"/>
                            </w:rPr>
                            <w:t>n</w:t>
                          </w:r>
                          <w:r>
                            <w:rPr>
                              <w:spacing w:val="-1"/>
                              <w:sz w:val="20"/>
                              <w:szCs w:val="20"/>
                            </w:rPr>
                            <w:t>t</w:t>
                          </w:r>
                          <w:r>
                            <w:rPr>
                              <w:sz w:val="20"/>
                              <w:szCs w:val="20"/>
                            </w:rPr>
                            <w:t>s</w:t>
                          </w:r>
                          <w:r>
                            <w:rPr>
                              <w:spacing w:val="-11"/>
                              <w:sz w:val="20"/>
                              <w:szCs w:val="20"/>
                            </w:rPr>
                            <w:t xml:space="preserve"> </w:t>
                          </w:r>
                          <w:r>
                            <w:rPr>
                              <w:sz w:val="20"/>
                              <w:szCs w:val="20"/>
                            </w:rPr>
                            <w:t>(V</w:t>
                          </w:r>
                          <w:r>
                            <w:rPr>
                              <w:spacing w:val="-1"/>
                              <w:sz w:val="20"/>
                              <w:szCs w:val="20"/>
                            </w:rPr>
                            <w:t>S</w:t>
                          </w:r>
                          <w:r>
                            <w:rPr>
                              <w:sz w:val="20"/>
                              <w:szCs w:val="20"/>
                            </w:rPr>
                            <w:t>E)</w:t>
                          </w:r>
                        </w:p>
                        <w:p w:rsidR="00020C07" w:rsidRDefault="00020C07">
                          <w:pPr>
                            <w:kinsoku w:val="0"/>
                            <w:overflowPunct w:val="0"/>
                            <w:ind w:left="20"/>
                            <w:rPr>
                              <w:sz w:val="20"/>
                              <w:szCs w:val="20"/>
                            </w:rPr>
                          </w:pPr>
                          <w:r>
                            <w:rPr>
                              <w:sz w:val="20"/>
                              <w:szCs w:val="20"/>
                            </w:rPr>
                            <w:t>I</w:t>
                          </w:r>
                          <w:r>
                            <w:rPr>
                              <w:spacing w:val="-2"/>
                              <w:sz w:val="20"/>
                              <w:szCs w:val="20"/>
                            </w:rPr>
                            <w:t>n</w:t>
                          </w:r>
                          <w:r>
                            <w:rPr>
                              <w:spacing w:val="-1"/>
                              <w:sz w:val="20"/>
                              <w:szCs w:val="20"/>
                            </w:rPr>
                            <w:t>st</w:t>
                          </w:r>
                          <w:r>
                            <w:rPr>
                              <w:sz w:val="20"/>
                              <w:szCs w:val="20"/>
                            </w:rPr>
                            <w:t>a</w:t>
                          </w:r>
                          <w:r>
                            <w:rPr>
                              <w:spacing w:val="-1"/>
                              <w:sz w:val="20"/>
                              <w:szCs w:val="20"/>
                            </w:rPr>
                            <w:t>ll</w:t>
                          </w:r>
                          <w:r>
                            <w:rPr>
                              <w:sz w:val="20"/>
                              <w:szCs w:val="20"/>
                            </w:rPr>
                            <w:t>a</w:t>
                          </w:r>
                          <w:r>
                            <w:rPr>
                              <w:spacing w:val="2"/>
                              <w:sz w:val="20"/>
                              <w:szCs w:val="20"/>
                            </w:rPr>
                            <w:t>t</w:t>
                          </w:r>
                          <w:r>
                            <w:rPr>
                              <w:spacing w:val="-1"/>
                              <w:sz w:val="20"/>
                              <w:szCs w:val="20"/>
                            </w:rPr>
                            <w:t>i</w:t>
                          </w:r>
                          <w:r>
                            <w:rPr>
                              <w:spacing w:val="1"/>
                              <w:sz w:val="20"/>
                              <w:szCs w:val="20"/>
                            </w:rPr>
                            <w:t>o</w:t>
                          </w:r>
                          <w:r>
                            <w:rPr>
                              <w:sz w:val="20"/>
                              <w:szCs w:val="20"/>
                            </w:rPr>
                            <w:t>n</w:t>
                          </w:r>
                          <w:r>
                            <w:rPr>
                              <w:spacing w:val="-15"/>
                              <w:sz w:val="20"/>
                              <w:szCs w:val="20"/>
                            </w:rPr>
                            <w:t xml:space="preserve"> </w:t>
                          </w:r>
                          <w:r>
                            <w:rPr>
                              <w:spacing w:val="2"/>
                              <w:sz w:val="20"/>
                              <w:szCs w:val="20"/>
                            </w:rPr>
                            <w:t>G</w:t>
                          </w:r>
                          <w:r>
                            <w:rPr>
                              <w:spacing w:val="-2"/>
                              <w:sz w:val="20"/>
                              <w:szCs w:val="20"/>
                            </w:rPr>
                            <w:t>u</w:t>
                          </w:r>
                          <w:r>
                            <w:rPr>
                              <w:spacing w:val="-1"/>
                              <w:sz w:val="20"/>
                              <w:szCs w:val="20"/>
                            </w:rPr>
                            <w:t>i</w:t>
                          </w:r>
                          <w:r>
                            <w:rPr>
                              <w:spacing w:val="1"/>
                              <w:sz w:val="20"/>
                              <w:szCs w:val="20"/>
                            </w:rPr>
                            <w:t>d</w:t>
                          </w:r>
                          <w:r>
                            <w:rPr>
                              <w:sz w:val="20"/>
                              <w:szCs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2" type="#_x0000_t202" style="position:absolute;margin-left:71pt;margin-top:747.25pt;width:162.05pt;height:23.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gzysA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" o:allowincell="f" filled="f" stroked="f">
              <v:textbox inset="0,0,0,0">
                <w:txbxContent>
                  <w:p w:rsidR="00020C07" w:rsidRDefault="00020C07">
                    <w:pPr>
                      <w:kinsoku w:val="0"/>
                      <w:overflowPunct w:val="0"/>
                      <w:spacing w:line="224" w:lineRule="exact"/>
                      <w:ind w:left="20"/>
                      <w:rPr>
                        <w:sz w:val="20"/>
                        <w:szCs w:val="20"/>
                      </w:rPr>
                    </w:pPr>
                    <w:r>
                      <w:rPr>
                        <w:sz w:val="20"/>
                        <w:szCs w:val="20"/>
                      </w:rPr>
                      <w:t>V</w:t>
                    </w:r>
                    <w:r>
                      <w:rPr>
                        <w:spacing w:val="-1"/>
                        <w:sz w:val="20"/>
                        <w:szCs w:val="20"/>
                      </w:rPr>
                      <w:t>is</w:t>
                    </w:r>
                    <w:r>
                      <w:rPr>
                        <w:spacing w:val="2"/>
                        <w:sz w:val="20"/>
                        <w:szCs w:val="20"/>
                      </w:rPr>
                      <w:t>t</w:t>
                    </w:r>
                    <w:r>
                      <w:rPr>
                        <w:sz w:val="20"/>
                        <w:szCs w:val="20"/>
                      </w:rPr>
                      <w:t>A</w:t>
                    </w:r>
                    <w:r>
                      <w:rPr>
                        <w:spacing w:val="-12"/>
                        <w:sz w:val="20"/>
                        <w:szCs w:val="20"/>
                      </w:rPr>
                      <w:t xml:space="preserve"> </w:t>
                    </w:r>
                    <w:r>
                      <w:rPr>
                        <w:spacing w:val="-1"/>
                        <w:sz w:val="20"/>
                        <w:szCs w:val="20"/>
                      </w:rPr>
                      <w:t>S</w:t>
                    </w:r>
                    <w:r>
                      <w:rPr>
                        <w:spacing w:val="2"/>
                        <w:sz w:val="20"/>
                        <w:szCs w:val="20"/>
                      </w:rPr>
                      <w:t>c</w:t>
                    </w:r>
                    <w:r>
                      <w:rPr>
                        <w:spacing w:val="-2"/>
                        <w:sz w:val="20"/>
                        <w:szCs w:val="20"/>
                      </w:rPr>
                      <w:t>h</w:t>
                    </w:r>
                    <w:r>
                      <w:rPr>
                        <w:sz w:val="20"/>
                        <w:szCs w:val="20"/>
                      </w:rPr>
                      <w:t>e</w:t>
                    </w:r>
                    <w:r>
                      <w:rPr>
                        <w:spacing w:val="1"/>
                        <w:sz w:val="20"/>
                        <w:szCs w:val="20"/>
                      </w:rPr>
                      <w:t>d</w:t>
                    </w:r>
                    <w:r>
                      <w:rPr>
                        <w:spacing w:val="-2"/>
                        <w:sz w:val="20"/>
                        <w:szCs w:val="20"/>
                      </w:rPr>
                      <w:t>u</w:t>
                    </w:r>
                    <w:r>
                      <w:rPr>
                        <w:spacing w:val="2"/>
                        <w:sz w:val="20"/>
                        <w:szCs w:val="20"/>
                      </w:rPr>
                      <w:t>l</w:t>
                    </w:r>
                    <w:r>
                      <w:rPr>
                        <w:spacing w:val="-1"/>
                        <w:sz w:val="20"/>
                        <w:szCs w:val="20"/>
                      </w:rPr>
                      <w:t>i</w:t>
                    </w:r>
                    <w:r>
                      <w:rPr>
                        <w:spacing w:val="1"/>
                        <w:sz w:val="20"/>
                        <w:szCs w:val="20"/>
                      </w:rPr>
                      <w:t>n</w:t>
                    </w:r>
                    <w:r>
                      <w:rPr>
                        <w:sz w:val="20"/>
                        <w:szCs w:val="20"/>
                      </w:rPr>
                      <w:t>g</w:t>
                    </w:r>
                    <w:r>
                      <w:rPr>
                        <w:spacing w:val="-11"/>
                        <w:sz w:val="20"/>
                        <w:szCs w:val="20"/>
                      </w:rPr>
                      <w:t xml:space="preserve"> </w:t>
                    </w:r>
                    <w:r>
                      <w:rPr>
                        <w:sz w:val="20"/>
                        <w:szCs w:val="20"/>
                      </w:rPr>
                      <w:t>E</w:t>
                    </w:r>
                    <w:r>
                      <w:rPr>
                        <w:spacing w:val="1"/>
                        <w:sz w:val="20"/>
                        <w:szCs w:val="20"/>
                      </w:rPr>
                      <w:t>n</w:t>
                    </w:r>
                    <w:r>
                      <w:rPr>
                        <w:spacing w:val="-2"/>
                        <w:sz w:val="20"/>
                        <w:szCs w:val="20"/>
                      </w:rPr>
                      <w:t>h</w:t>
                    </w:r>
                    <w:r>
                      <w:rPr>
                        <w:spacing w:val="2"/>
                        <w:sz w:val="20"/>
                        <w:szCs w:val="20"/>
                      </w:rPr>
                      <w:t>a</w:t>
                    </w:r>
                    <w:r>
                      <w:rPr>
                        <w:spacing w:val="-2"/>
                        <w:sz w:val="20"/>
                        <w:szCs w:val="20"/>
                      </w:rPr>
                      <w:t>n</w:t>
                    </w:r>
                    <w:r>
                      <w:rPr>
                        <w:sz w:val="20"/>
                        <w:szCs w:val="20"/>
                      </w:rPr>
                      <w:t>c</w:t>
                    </w:r>
                    <w:r>
                      <w:rPr>
                        <w:spacing w:val="2"/>
                        <w:sz w:val="20"/>
                        <w:szCs w:val="20"/>
                      </w:rPr>
                      <w:t>e</w:t>
                    </w:r>
                    <w:r>
                      <w:rPr>
                        <w:spacing w:val="-5"/>
                        <w:sz w:val="20"/>
                        <w:szCs w:val="20"/>
                      </w:rPr>
                      <w:t>m</w:t>
                    </w:r>
                    <w:r>
                      <w:rPr>
                        <w:spacing w:val="2"/>
                        <w:sz w:val="20"/>
                        <w:szCs w:val="20"/>
                      </w:rPr>
                      <w:t>e</w:t>
                    </w:r>
                    <w:r>
                      <w:rPr>
                        <w:spacing w:val="-2"/>
                        <w:sz w:val="20"/>
                        <w:szCs w:val="20"/>
                      </w:rPr>
                      <w:t>n</w:t>
                    </w:r>
                    <w:r>
                      <w:rPr>
                        <w:spacing w:val="-1"/>
                        <w:sz w:val="20"/>
                        <w:szCs w:val="20"/>
                      </w:rPr>
                      <w:t>t</w:t>
                    </w:r>
                    <w:r>
                      <w:rPr>
                        <w:sz w:val="20"/>
                        <w:szCs w:val="20"/>
                      </w:rPr>
                      <w:t>s</w:t>
                    </w:r>
                    <w:r>
                      <w:rPr>
                        <w:spacing w:val="-11"/>
                        <w:sz w:val="20"/>
                        <w:szCs w:val="20"/>
                      </w:rPr>
                      <w:t xml:space="preserve"> </w:t>
                    </w:r>
                    <w:r>
                      <w:rPr>
                        <w:sz w:val="20"/>
                        <w:szCs w:val="20"/>
                      </w:rPr>
                      <w:t>(V</w:t>
                    </w:r>
                    <w:r>
                      <w:rPr>
                        <w:spacing w:val="-1"/>
                        <w:sz w:val="20"/>
                        <w:szCs w:val="20"/>
                      </w:rPr>
                      <w:t>S</w:t>
                    </w:r>
                    <w:r>
                      <w:rPr>
                        <w:sz w:val="20"/>
                        <w:szCs w:val="20"/>
                      </w:rPr>
                      <w:t>E)</w:t>
                    </w:r>
                  </w:p>
                  <w:p w:rsidR="00020C07" w:rsidRDefault="00020C07">
                    <w:pPr>
                      <w:kinsoku w:val="0"/>
                      <w:overflowPunct w:val="0"/>
                      <w:ind w:left="20"/>
                      <w:rPr>
                        <w:sz w:val="20"/>
                        <w:szCs w:val="20"/>
                      </w:rPr>
                    </w:pPr>
                    <w:r>
                      <w:rPr>
                        <w:sz w:val="20"/>
                        <w:szCs w:val="20"/>
                      </w:rPr>
                      <w:t>I</w:t>
                    </w:r>
                    <w:r>
                      <w:rPr>
                        <w:spacing w:val="-2"/>
                        <w:sz w:val="20"/>
                        <w:szCs w:val="20"/>
                      </w:rPr>
                      <w:t>n</w:t>
                    </w:r>
                    <w:r>
                      <w:rPr>
                        <w:spacing w:val="-1"/>
                        <w:sz w:val="20"/>
                        <w:szCs w:val="20"/>
                      </w:rPr>
                      <w:t>st</w:t>
                    </w:r>
                    <w:r>
                      <w:rPr>
                        <w:sz w:val="20"/>
                        <w:szCs w:val="20"/>
                      </w:rPr>
                      <w:t>a</w:t>
                    </w:r>
                    <w:r>
                      <w:rPr>
                        <w:spacing w:val="-1"/>
                        <w:sz w:val="20"/>
                        <w:szCs w:val="20"/>
                      </w:rPr>
                      <w:t>ll</w:t>
                    </w:r>
                    <w:r>
                      <w:rPr>
                        <w:sz w:val="20"/>
                        <w:szCs w:val="20"/>
                      </w:rPr>
                      <w:t>a</w:t>
                    </w:r>
                    <w:r>
                      <w:rPr>
                        <w:spacing w:val="2"/>
                        <w:sz w:val="20"/>
                        <w:szCs w:val="20"/>
                      </w:rPr>
                      <w:t>t</w:t>
                    </w:r>
                    <w:r>
                      <w:rPr>
                        <w:spacing w:val="-1"/>
                        <w:sz w:val="20"/>
                        <w:szCs w:val="20"/>
                      </w:rPr>
                      <w:t>i</w:t>
                    </w:r>
                    <w:r>
                      <w:rPr>
                        <w:spacing w:val="1"/>
                        <w:sz w:val="20"/>
                        <w:szCs w:val="20"/>
                      </w:rPr>
                      <w:t>o</w:t>
                    </w:r>
                    <w:r>
                      <w:rPr>
                        <w:sz w:val="20"/>
                        <w:szCs w:val="20"/>
                      </w:rPr>
                      <w:t>n</w:t>
                    </w:r>
                    <w:r>
                      <w:rPr>
                        <w:spacing w:val="-15"/>
                        <w:sz w:val="20"/>
                        <w:szCs w:val="20"/>
                      </w:rPr>
                      <w:t xml:space="preserve"> </w:t>
                    </w:r>
                    <w:r>
                      <w:rPr>
                        <w:spacing w:val="2"/>
                        <w:sz w:val="20"/>
                        <w:szCs w:val="20"/>
                      </w:rPr>
                      <w:t>G</w:t>
                    </w:r>
                    <w:r>
                      <w:rPr>
                        <w:spacing w:val="-2"/>
                        <w:sz w:val="20"/>
                        <w:szCs w:val="20"/>
                      </w:rPr>
                      <w:t>u</w:t>
                    </w:r>
                    <w:r>
                      <w:rPr>
                        <w:spacing w:val="-1"/>
                        <w:sz w:val="20"/>
                        <w:szCs w:val="20"/>
                      </w:rPr>
                      <w:t>i</w:t>
                    </w:r>
                    <w:r>
                      <w:rPr>
                        <w:spacing w:val="1"/>
                        <w:sz w:val="20"/>
                        <w:szCs w:val="20"/>
                      </w:rPr>
                      <w:t>d</w:t>
                    </w:r>
                    <w:r>
                      <w:rPr>
                        <w:sz w:val="20"/>
                        <w:szCs w:val="20"/>
                      </w:rPr>
                      <w:t>e</w:t>
                    </w:r>
                  </w:p>
                </w:txbxContent>
              </v:textbox>
              <w10:wrap anchorx="page" anchory="page"/>
            </v:shape>
          </w:pict>
        </mc:Fallback>
      </mc:AlternateContent>
    </w:r>
    <w:r>
      <w:rPr>
        <w:noProof/>
      </w:rPr>
      <mc:AlternateContent>
        <mc:Choice Requires="wps">
          <w:drawing>
            <wp:anchor distT="0" distB="0" distL="114300" distR="114300" simplePos="0" relativeHeight="251660800" behindDoc="1" locked="0" layoutInCell="0" allowOverlap="1">
              <wp:simplePos x="0" y="0"/>
              <wp:positionH relativeFrom="page">
                <wp:posOffset>3829050</wp:posOffset>
              </wp:positionH>
              <wp:positionV relativeFrom="page">
                <wp:posOffset>9490075</wp:posOffset>
              </wp:positionV>
              <wp:extent cx="113665" cy="151765"/>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C07" w:rsidRDefault="00020C07">
                          <w:pPr>
                            <w:kinsoku w:val="0"/>
                            <w:overflowPunct w:val="0"/>
                            <w:spacing w:line="224" w:lineRule="exact"/>
                            <w:ind w:left="40"/>
                            <w:rPr>
                              <w:sz w:val="20"/>
                              <w:szCs w:val="20"/>
                            </w:rPr>
                          </w:pPr>
                          <w:r>
                            <w:rPr>
                              <w:sz w:val="20"/>
                              <w:szCs w:val="20"/>
                            </w:rPr>
                            <w:fldChar w:fldCharType="begin"/>
                          </w:r>
                          <w:r>
                            <w:rPr>
                              <w:sz w:val="20"/>
                              <w:szCs w:val="20"/>
                            </w:rPr>
                            <w:instrText xml:space="preserve"> PAGE </w:instrText>
                          </w:r>
                          <w:r>
                            <w:rPr>
                              <w:sz w:val="20"/>
                              <w:szCs w:val="20"/>
                            </w:rPr>
                            <w:fldChar w:fldCharType="separate"/>
                          </w:r>
                          <w:r w:rsidR="008A12DC">
                            <w:rPr>
                              <w:noProof/>
                              <w:sz w:val="20"/>
                              <w:szCs w:val="20"/>
                            </w:rPr>
                            <w:t>6</w:t>
                          </w:r>
                          <w:r>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3" type="#_x0000_t202" style="position:absolute;margin-left:301.5pt;margin-top:747.25pt;width:8.95pt;height:11.9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rgIAAK8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" o:allowincell="f" filled="f" stroked="f">
              <v:textbox inset="0,0,0,0">
                <w:txbxContent>
                  <w:p w:rsidR="00020C07" w:rsidRDefault="00020C07">
                    <w:pPr>
                      <w:kinsoku w:val="0"/>
                      <w:overflowPunct w:val="0"/>
                      <w:spacing w:line="224" w:lineRule="exact"/>
                      <w:ind w:left="40"/>
                      <w:rPr>
                        <w:sz w:val="20"/>
                        <w:szCs w:val="20"/>
                      </w:rPr>
                    </w:pPr>
                    <w:r>
                      <w:rPr>
                        <w:sz w:val="20"/>
                        <w:szCs w:val="20"/>
                      </w:rPr>
                      <w:fldChar w:fldCharType="begin"/>
                    </w:r>
                    <w:r>
                      <w:rPr>
                        <w:sz w:val="20"/>
                        <w:szCs w:val="20"/>
                      </w:rPr>
                      <w:instrText xml:space="preserve"> PAGE </w:instrText>
                    </w:r>
                    <w:r>
                      <w:rPr>
                        <w:sz w:val="20"/>
                        <w:szCs w:val="20"/>
                      </w:rPr>
                      <w:fldChar w:fldCharType="separate"/>
                    </w:r>
                    <w:r w:rsidR="008A12DC">
                      <w:rPr>
                        <w:noProof/>
                        <w:sz w:val="20"/>
                        <w:szCs w:val="20"/>
                      </w:rPr>
                      <w:t>6</w:t>
                    </w:r>
                    <w:r>
                      <w:rPr>
                        <w:sz w:val="20"/>
                        <w:szCs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1824" behindDoc="1" locked="0" layoutInCell="0" allowOverlap="1">
              <wp:simplePos x="0" y="0"/>
              <wp:positionH relativeFrom="page">
                <wp:posOffset>6327140</wp:posOffset>
              </wp:positionH>
              <wp:positionV relativeFrom="page">
                <wp:posOffset>9490075</wp:posOffset>
              </wp:positionV>
              <wp:extent cx="544830" cy="151765"/>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C07" w:rsidRDefault="00C40473">
                          <w:pPr>
                            <w:kinsoku w:val="0"/>
                            <w:overflowPunct w:val="0"/>
                            <w:spacing w:line="224" w:lineRule="exact"/>
                            <w:ind w:left="20"/>
                            <w:rPr>
                              <w:sz w:val="20"/>
                              <w:szCs w:val="20"/>
                            </w:rPr>
                          </w:pPr>
                          <w:r>
                            <w:rPr>
                              <w:sz w:val="20"/>
                              <w:szCs w:val="20"/>
                            </w:rPr>
                            <w:t>June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4" type="#_x0000_t202" style="position:absolute;margin-left:498.2pt;margin-top:747.25pt;width:42.9pt;height:11.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VcrgIAAK8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" o:allowincell="f" filled="f" stroked="f">
              <v:textbox inset="0,0,0,0">
                <w:txbxContent>
                  <w:p w:rsidR="00020C07" w:rsidRDefault="00C40473">
                    <w:pPr>
                      <w:kinsoku w:val="0"/>
                      <w:overflowPunct w:val="0"/>
                      <w:spacing w:line="224" w:lineRule="exact"/>
                      <w:ind w:left="20"/>
                      <w:rPr>
                        <w:sz w:val="20"/>
                        <w:szCs w:val="20"/>
                      </w:rPr>
                    </w:pPr>
                    <w:r>
                      <w:rPr>
                        <w:sz w:val="20"/>
                        <w:szCs w:val="20"/>
                      </w:rPr>
                      <w:t>June 2017</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685" w:rsidRDefault="00FA7685">
      <w:r>
        <w:separator/>
      </w:r>
    </w:p>
  </w:footnote>
  <w:footnote w:type="continuationSeparator" w:id="0">
    <w:p w:rsidR="00FA7685" w:rsidRDefault="00FA7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start w:val="1"/>
      <w:numFmt w:val="decimal"/>
      <w:lvlText w:val="%1."/>
      <w:lvlJc w:val="left"/>
      <w:pPr>
        <w:ind w:hanging="540"/>
      </w:pPr>
      <w:rPr>
        <w:rFonts w:ascii="Arial" w:hAnsi="Arial" w:cs="Arial"/>
        <w:b/>
        <w:bCs/>
        <w:spacing w:val="-1"/>
        <w:sz w:val="28"/>
        <w:szCs w:val="28"/>
      </w:rPr>
    </w:lvl>
    <w:lvl w:ilvl="1">
      <w:start w:val="1"/>
      <w:numFmt w:val="decimal"/>
      <w:lvlText w:val="%1.%2."/>
      <w:lvlJc w:val="left"/>
      <w:pPr>
        <w:ind w:hanging="540"/>
      </w:pPr>
      <w:rPr>
        <w:rFonts w:ascii="Arial" w:hAnsi="Arial" w:cs="Arial"/>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start w:val="1"/>
      <w:numFmt w:val="decimal"/>
      <w:lvlText w:val="%1."/>
      <w:lvlJc w:val="left"/>
      <w:pPr>
        <w:ind w:hanging="720"/>
      </w:pPr>
      <w:rPr>
        <w:rFonts w:ascii="Arial" w:hAnsi="Arial" w:cs="Arial"/>
        <w:b/>
        <w:bCs/>
        <w:spacing w:val="-2"/>
        <w:sz w:val="36"/>
        <w:szCs w:val="36"/>
      </w:rPr>
    </w:lvl>
    <w:lvl w:ilvl="1">
      <w:start w:val="1"/>
      <w:numFmt w:val="decimal"/>
      <w:lvlText w:val="%1.%2."/>
      <w:lvlJc w:val="left"/>
      <w:pPr>
        <w:ind w:hanging="901"/>
      </w:pPr>
      <w:rPr>
        <w:rFonts w:ascii="Arial" w:hAnsi="Arial" w:cs="Arial"/>
        <w:b/>
        <w:bCs/>
        <w:w w:val="99"/>
        <w:sz w:val="32"/>
        <w:szCs w:val="32"/>
      </w:rPr>
    </w:lvl>
    <w:lvl w:ilvl="2">
      <w:numFmt w:val="bullet"/>
      <w:lvlText w:val="•"/>
      <w:lvlJc w:val="left"/>
      <w:pPr>
        <w:ind w:hanging="360"/>
      </w:pPr>
      <w:rPr>
        <w:rFonts w:ascii="Arial" w:hAnsi="Arial"/>
        <w:b w:val="0"/>
        <w:w w:val="131"/>
        <w:sz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1"/>
      <w:numFmt w:val="decimal"/>
      <w:lvlText w:val="%1."/>
      <w:lvlJc w:val="left"/>
      <w:pPr>
        <w:ind w:hanging="360"/>
      </w:pPr>
      <w:rPr>
        <w:rFonts w:ascii="Times New Roman" w:hAnsi="Times New Roman" w:cs="Times New Roman"/>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5"/>
    <w:multiLevelType w:val="multilevel"/>
    <w:tmpl w:val="00000888"/>
    <w:lvl w:ilvl="0">
      <w:start w:val="4"/>
      <w:numFmt w:val="decimal"/>
      <w:lvlText w:val="%1."/>
      <w:lvlJc w:val="left"/>
      <w:pPr>
        <w:ind w:hanging="360"/>
      </w:pPr>
      <w:rPr>
        <w:rFonts w:ascii="Times New Roman" w:hAnsi="Times New Roman" w:cs="Times New Roman"/>
        <w:b w:val="0"/>
        <w:bCs w:val="0"/>
        <w:sz w:val="24"/>
        <w:szCs w:val="24"/>
      </w:rPr>
    </w:lvl>
    <w:lvl w:ilvl="1">
      <w:numFmt w:val="bullet"/>
      <w:lvlText w:val="•"/>
      <w:lvlJc w:val="left"/>
      <w:pPr>
        <w:ind w:hanging="360"/>
      </w:pPr>
      <w:rPr>
        <w:rFonts w:ascii="Arial" w:hAnsi="Arial"/>
        <w:b w:val="0"/>
        <w:w w:val="131"/>
        <w:sz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6"/>
    <w:multiLevelType w:val="multilevel"/>
    <w:tmpl w:val="00000889"/>
    <w:lvl w:ilvl="0">
      <w:start w:val="1"/>
      <w:numFmt w:val="decimal"/>
      <w:lvlText w:val="%1."/>
      <w:lvlJc w:val="left"/>
      <w:pPr>
        <w:ind w:hanging="360"/>
      </w:pPr>
      <w:rPr>
        <w:rFonts w:ascii="Times New Roman" w:hAnsi="Times New Roman" w:cs="Times New Roman"/>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2AE1353D"/>
    <w:multiLevelType w:val="hybridMultilevel"/>
    <w:tmpl w:val="740ECA5C"/>
    <w:lvl w:ilvl="0" w:tplc="CEF8B9D2">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0167C95"/>
    <w:multiLevelType w:val="hybridMultilevel"/>
    <w:tmpl w:val="587A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82A87"/>
    <w:multiLevelType w:val="hybridMultilevel"/>
    <w:tmpl w:val="1B481C4E"/>
    <w:lvl w:ilvl="0" w:tplc="0409000F">
      <w:start w:val="1"/>
      <w:numFmt w:val="decimal"/>
      <w:lvlText w:val="%1."/>
      <w:lvlJc w:val="left"/>
      <w:pPr>
        <w:tabs>
          <w:tab w:val="num" w:pos="720"/>
        </w:tabs>
        <w:ind w:left="720" w:hanging="360"/>
      </w:pPr>
      <w:rPr>
        <w:rFonts w:cs="Times New Roman"/>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7"/>
    <w:lvlOverride w:ilvl="0">
      <w:startOverride w:val="1"/>
    </w:lvlOverride>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473"/>
    <w:rsid w:val="00020C07"/>
    <w:rsid w:val="00081063"/>
    <w:rsid w:val="005067A9"/>
    <w:rsid w:val="007D72F4"/>
    <w:rsid w:val="008136F7"/>
    <w:rsid w:val="008A12DC"/>
    <w:rsid w:val="009339D4"/>
    <w:rsid w:val="0095082D"/>
    <w:rsid w:val="00A375C8"/>
    <w:rsid w:val="00A434F3"/>
    <w:rsid w:val="00C05C44"/>
    <w:rsid w:val="00C40473"/>
    <w:rsid w:val="00C56788"/>
    <w:rsid w:val="00C93CF3"/>
    <w:rsid w:val="00DB0D53"/>
    <w:rsid w:val="00EF58B4"/>
    <w:rsid w:val="00FA7685"/>
    <w:rsid w:val="00FB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578EEA95-9C07-42D3-BAAC-A1DC8DD2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ind w:left="820"/>
      <w:outlineLvl w:val="0"/>
    </w:pPr>
    <w:rPr>
      <w:rFonts w:ascii="Arial" w:hAnsi="Arial" w:cs="Arial"/>
      <w:b/>
      <w:bCs/>
      <w:sz w:val="36"/>
      <w:szCs w:val="36"/>
    </w:rPr>
  </w:style>
  <w:style w:type="paragraph" w:styleId="Heading2">
    <w:name w:val="heading 2"/>
    <w:basedOn w:val="Normal"/>
    <w:next w:val="Normal"/>
    <w:link w:val="Heading2Char"/>
    <w:uiPriority w:val="1"/>
    <w:qFormat/>
    <w:pPr>
      <w:ind w:left="1020" w:hanging="901"/>
      <w:outlineLvl w:val="1"/>
    </w:pPr>
    <w:rPr>
      <w:rFonts w:ascii="Arial" w:hAnsi="Arial" w:cs="Arial"/>
      <w:b/>
      <w:bCs/>
      <w:sz w:val="32"/>
      <w:szCs w:val="32"/>
    </w:rPr>
  </w:style>
  <w:style w:type="paragraph" w:styleId="Heading3">
    <w:name w:val="heading 3"/>
    <w:basedOn w:val="Normal"/>
    <w:next w:val="Normal"/>
    <w:link w:val="Heading3Char"/>
    <w:uiPriority w:val="1"/>
    <w:qFormat/>
    <w:pPr>
      <w:ind w:left="660"/>
      <w:outlineLvl w:val="2"/>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BodyText">
    <w:name w:val="Body Text"/>
    <w:basedOn w:val="Normal"/>
    <w:link w:val="BodyTextChar"/>
    <w:uiPriority w:val="1"/>
    <w:qFormat/>
    <w:pPr>
      <w:ind w:left="120"/>
    </w:p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link w:val="TitleChar"/>
    <w:uiPriority w:val="10"/>
    <w:qFormat/>
    <w:rsid w:val="00C40473"/>
    <w:pPr>
      <w:widowControl/>
      <w:spacing w:after="360"/>
      <w:jc w:val="center"/>
    </w:pPr>
    <w:rPr>
      <w:rFonts w:ascii="Arial" w:hAnsi="Arial" w:cs="Arial"/>
      <w:b/>
      <w:bCs/>
      <w:sz w:val="36"/>
      <w:szCs w:val="32"/>
    </w:rPr>
  </w:style>
  <w:style w:type="character" w:customStyle="1" w:styleId="TitleChar">
    <w:name w:val="Title Char"/>
    <w:basedOn w:val="DefaultParagraphFont"/>
    <w:link w:val="Title"/>
    <w:uiPriority w:val="10"/>
    <w:locked/>
    <w:rsid w:val="00C40473"/>
    <w:rPr>
      <w:rFonts w:ascii="Arial" w:hAnsi="Arial" w:cs="Arial"/>
      <w:b/>
      <w:bCs/>
      <w:sz w:val="32"/>
      <w:szCs w:val="32"/>
    </w:rPr>
  </w:style>
  <w:style w:type="paragraph" w:customStyle="1" w:styleId="Title2">
    <w:name w:val="Title 2"/>
    <w:rsid w:val="00C40473"/>
    <w:pPr>
      <w:spacing w:before="120" w:after="120" w:line="240" w:lineRule="auto"/>
      <w:jc w:val="center"/>
    </w:pPr>
    <w:rPr>
      <w:rFonts w:ascii="Arial" w:hAnsi="Arial" w:cs="Arial"/>
      <w:b/>
      <w:bCs/>
      <w:sz w:val="28"/>
      <w:szCs w:val="32"/>
    </w:rPr>
  </w:style>
  <w:style w:type="paragraph" w:customStyle="1" w:styleId="CoverTitleInstructions">
    <w:name w:val="Cover Title Instructions"/>
    <w:basedOn w:val="Normal"/>
    <w:rsid w:val="00C40473"/>
    <w:pPr>
      <w:keepLines/>
      <w:widowControl/>
      <w:spacing w:before="60" w:after="120" w:line="240" w:lineRule="atLeast"/>
      <w:jc w:val="center"/>
    </w:pPr>
    <w:rPr>
      <w:i/>
      <w:iCs/>
      <w:color w:val="0000FF"/>
      <w:szCs w:val="28"/>
    </w:rPr>
  </w:style>
  <w:style w:type="paragraph" w:styleId="Header">
    <w:name w:val="header"/>
    <w:basedOn w:val="Normal"/>
    <w:link w:val="HeaderChar"/>
    <w:uiPriority w:val="99"/>
    <w:unhideWhenUsed/>
    <w:rsid w:val="00C40473"/>
    <w:pPr>
      <w:tabs>
        <w:tab w:val="center" w:pos="4680"/>
        <w:tab w:val="right" w:pos="9360"/>
      </w:tabs>
    </w:pPr>
  </w:style>
  <w:style w:type="character" w:customStyle="1" w:styleId="HeaderChar">
    <w:name w:val="Header Char"/>
    <w:basedOn w:val="DefaultParagraphFont"/>
    <w:link w:val="Header"/>
    <w:uiPriority w:val="99"/>
    <w:locked/>
    <w:rsid w:val="00C40473"/>
    <w:rPr>
      <w:rFonts w:ascii="Times New Roman" w:hAnsi="Times New Roman" w:cs="Times New Roman"/>
      <w:sz w:val="24"/>
      <w:szCs w:val="24"/>
    </w:rPr>
  </w:style>
  <w:style w:type="paragraph" w:styleId="Footer">
    <w:name w:val="footer"/>
    <w:basedOn w:val="Normal"/>
    <w:link w:val="FooterChar"/>
    <w:uiPriority w:val="99"/>
    <w:unhideWhenUsed/>
    <w:rsid w:val="00C40473"/>
    <w:pPr>
      <w:tabs>
        <w:tab w:val="center" w:pos="4680"/>
        <w:tab w:val="right" w:pos="9360"/>
      </w:tabs>
    </w:pPr>
  </w:style>
  <w:style w:type="character" w:customStyle="1" w:styleId="FooterChar">
    <w:name w:val="Footer Char"/>
    <w:basedOn w:val="DefaultParagraphFont"/>
    <w:link w:val="Footer"/>
    <w:uiPriority w:val="99"/>
    <w:locked/>
    <w:rsid w:val="00C40473"/>
    <w:rPr>
      <w:rFonts w:ascii="Times New Roman" w:hAnsi="Times New Roman" w:cs="Times New Roman"/>
      <w:sz w:val="24"/>
      <w:szCs w:val="24"/>
    </w:rPr>
  </w:style>
  <w:style w:type="paragraph" w:customStyle="1" w:styleId="BodyTextNumbered1">
    <w:name w:val="Body Text Numbered 1"/>
    <w:rsid w:val="00C40473"/>
    <w:pPr>
      <w:spacing w:before="60" w:after="60" w:line="240" w:lineRule="auto"/>
    </w:pPr>
    <w:rPr>
      <w:rFonts w:ascii="Times New Roman" w:hAnsi="Times New Roman"/>
      <w:sz w:val="24"/>
      <w:szCs w:val="20"/>
    </w:rPr>
  </w:style>
  <w:style w:type="paragraph" w:customStyle="1" w:styleId="BodyTextBullet1">
    <w:name w:val="Body Text Bullet 1"/>
    <w:rsid w:val="00C40473"/>
    <w:pPr>
      <w:numPr>
        <w:numId w:val="8"/>
      </w:numPr>
      <w:spacing w:before="60" w:after="60" w:line="240" w:lineRule="auto"/>
    </w:pPr>
    <w:rPr>
      <w:rFonts w:ascii="Times New Roman" w:hAnsi="Times New Roman"/>
      <w:sz w:val="24"/>
      <w:szCs w:val="20"/>
    </w:rPr>
  </w:style>
  <w:style w:type="character" w:styleId="Hyperlink">
    <w:name w:val="Hyperlink"/>
    <w:basedOn w:val="DefaultParagraphFont"/>
    <w:uiPriority w:val="99"/>
    <w:rsid w:val="00C40473"/>
    <w:rPr>
      <w:color w:val="0000FF"/>
      <w:u w:val="single"/>
    </w:rPr>
  </w:style>
  <w:style w:type="paragraph" w:customStyle="1" w:styleId="ScreenCapture1">
    <w:name w:val="Screen Capture 1"/>
    <w:basedOn w:val="BodyText"/>
    <w:next w:val="BodyText"/>
    <w:link w:val="ScreenCapture1Char"/>
    <w:qFormat/>
    <w:rsid w:val="00FB50B4"/>
    <w:pPr>
      <w:keepNext/>
      <w:widowControl/>
      <w:autoSpaceDE/>
      <w:autoSpaceDN/>
      <w:adjustRightInd/>
      <w:spacing w:after="120"/>
      <w:ind w:left="0" w:firstLine="720"/>
    </w:pPr>
    <w:rPr>
      <w:noProof/>
      <w:szCs w:val="20"/>
    </w:rPr>
  </w:style>
  <w:style w:type="paragraph" w:customStyle="1" w:styleId="Caption-ScreenCapture">
    <w:name w:val="Caption- Screen Capture"/>
    <w:basedOn w:val="Caption"/>
    <w:next w:val="ScreenCapture1"/>
    <w:qFormat/>
    <w:rsid w:val="00FB50B4"/>
    <w:pPr>
      <w:keepNext/>
      <w:keepLines/>
      <w:widowControl/>
      <w:autoSpaceDE/>
      <w:autoSpaceDN/>
      <w:adjustRightInd/>
      <w:spacing w:before="120" w:after="120"/>
      <w:ind w:firstLine="720"/>
    </w:pPr>
    <w:rPr>
      <w:rFonts w:ascii="Arial" w:hAnsi="Arial" w:cs="Arial"/>
    </w:rPr>
  </w:style>
  <w:style w:type="character" w:customStyle="1" w:styleId="ScreenCapture1Char">
    <w:name w:val="Screen Capture 1 Char"/>
    <w:link w:val="ScreenCapture1"/>
    <w:locked/>
    <w:rsid w:val="00FB50B4"/>
    <w:rPr>
      <w:rFonts w:ascii="Times New Roman" w:hAnsi="Times New Roman"/>
      <w:noProof/>
      <w:sz w:val="20"/>
    </w:rPr>
  </w:style>
  <w:style w:type="paragraph" w:styleId="Caption">
    <w:name w:val="caption"/>
    <w:basedOn w:val="Normal"/>
    <w:next w:val="Normal"/>
    <w:uiPriority w:val="35"/>
    <w:semiHidden/>
    <w:unhideWhenUsed/>
    <w:qFormat/>
    <w:rsid w:val="00FB50B4"/>
    <w:rPr>
      <w:b/>
      <w:bCs/>
      <w:sz w:val="20"/>
      <w:szCs w:val="20"/>
    </w:rPr>
  </w:style>
  <w:style w:type="paragraph" w:customStyle="1" w:styleId="TableHeading">
    <w:name w:val="Table Heading"/>
    <w:rsid w:val="00FB50B4"/>
    <w:pPr>
      <w:spacing w:before="60" w:after="60" w:line="240" w:lineRule="auto"/>
    </w:pPr>
    <w:rPr>
      <w:rFonts w:ascii="Arial" w:hAnsi="Arial" w:cs="Arial"/>
      <w:b/>
    </w:rPr>
  </w:style>
  <w:style w:type="paragraph" w:customStyle="1" w:styleId="TableText">
    <w:name w:val="Table Text"/>
    <w:link w:val="TableTextChar"/>
    <w:rsid w:val="00FB50B4"/>
    <w:pPr>
      <w:spacing w:before="60" w:after="60" w:line="240" w:lineRule="auto"/>
    </w:pPr>
    <w:rPr>
      <w:rFonts w:ascii="Arial" w:hAnsi="Arial" w:cs="Arial"/>
      <w:szCs w:val="20"/>
    </w:rPr>
  </w:style>
  <w:style w:type="character" w:customStyle="1" w:styleId="TableTextChar">
    <w:name w:val="Table Text Char"/>
    <w:link w:val="TableText"/>
    <w:locked/>
    <w:rsid w:val="00FB50B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aww.eie.va.gov/SysDesign/CS/Shared%20Documents/Build%20Documents/Application%20Tier%203%20and%204/VA%20VistA%20Scheduling%20GUI_P%20Build%20Document.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ww.eie.va.gov/SysDesign/CS/Shared%20Documents/Build%20Documents/Application%20Tier%203%20and%204/VA%20Vista%20Scheduling%20GUI_T%20Build%20Documen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E1A2F-06BE-4FE0-8493-03CA07AA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VSE E1 and 2 Installation Guide</vt:lpstr>
    </vt:vector>
  </TitlesOfParts>
  <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VSE E1 and 2 Installation Guide</dc:title>
  <dc:subject>VSE E1 and E2 Installation</dc:subject>
  <dc:creator>Amy Smith</dc:creator>
  <cp:keywords/>
  <dc:description/>
  <cp:lastModifiedBy>Amy Smith</cp:lastModifiedBy>
  <cp:revision>2</cp:revision>
  <dcterms:created xsi:type="dcterms:W3CDTF">2017-06-26T18:41:00Z</dcterms:created>
  <dcterms:modified xsi:type="dcterms:W3CDTF">2017-06-26T18:41:00Z</dcterms:modified>
</cp:coreProperties>
</file>